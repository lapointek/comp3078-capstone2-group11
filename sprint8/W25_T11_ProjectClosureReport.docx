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064"/>
        <w:gridCol w:w="7124"/>
      </w:tblGrid>
      <w:tr w:rsidR="001C441F" w:rsidRPr="00730933" w14:paraId="41DAC77C" w14:textId="77777777" w:rsidTr="00285291">
        <w:trPr>
          <w:trHeight w:val="727"/>
        </w:trPr>
        <w:tc>
          <w:tcPr>
            <w:tcW w:w="10188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4D654A28" w14:textId="77777777" w:rsidR="001C441F" w:rsidRPr="00156198" w:rsidRDefault="00C55C73" w:rsidP="007037C6">
            <w:pPr>
              <w:pStyle w:val="StyleHeadingTitleSmallcaps"/>
            </w:pPr>
            <w:r w:rsidRPr="00156198">
              <w:t>Project</w:t>
            </w:r>
            <w:r w:rsidR="000E62B7" w:rsidRPr="00156198">
              <w:t xml:space="preserve"> </w:t>
            </w:r>
            <w:r w:rsidRPr="00156198">
              <w:t>Closure</w:t>
            </w:r>
            <w:r w:rsidR="000E62B7" w:rsidRPr="00156198">
              <w:t xml:space="preserve"> </w:t>
            </w:r>
            <w:r w:rsidRPr="00156198">
              <w:t>Report</w:t>
            </w:r>
          </w:p>
        </w:tc>
      </w:tr>
      <w:tr w:rsidR="000E62B7" w:rsidRPr="00730933" w14:paraId="502C6754" w14:textId="77777777" w:rsidTr="007037C6">
        <w:trPr>
          <w:trHeight w:val="503"/>
        </w:trPr>
        <w:tc>
          <w:tcPr>
            <w:tcW w:w="10188" w:type="dxa"/>
            <w:gridSpan w:val="2"/>
            <w:shd w:val="clear" w:color="auto" w:fill="B3B3B3"/>
          </w:tcPr>
          <w:p w14:paraId="0123A98E" w14:textId="77777777" w:rsidR="000E62B7" w:rsidRPr="00C55C73" w:rsidRDefault="000E62B7" w:rsidP="00E361D8">
            <w:r w:rsidRPr="00A96E07">
              <w:rPr>
                <w:rStyle w:val="StyleBold"/>
              </w:rPr>
              <w:t>Purpose</w:t>
            </w:r>
            <w:r w:rsidRPr="000E62B7">
              <w:t>:</w:t>
            </w:r>
            <w:r>
              <w:t xml:space="preserve">  </w:t>
            </w:r>
            <w:r w:rsidR="00C55C73" w:rsidRPr="00A96E07">
              <w:t>This report should be completed at the end of a projec</w:t>
            </w:r>
            <w:r w:rsidR="001D0A2D">
              <w:t>t.</w:t>
            </w:r>
          </w:p>
        </w:tc>
      </w:tr>
      <w:tr w:rsidR="005A357E" w:rsidRPr="00730933" w14:paraId="40E9CBCB" w14:textId="77777777" w:rsidTr="007037C6">
        <w:trPr>
          <w:trHeight w:val="432"/>
        </w:trPr>
        <w:tc>
          <w:tcPr>
            <w:tcW w:w="3064" w:type="dxa"/>
            <w:shd w:val="clear" w:color="auto" w:fill="E0E0E0"/>
          </w:tcPr>
          <w:p w14:paraId="5284EAF1" w14:textId="77777777" w:rsidR="005A357E" w:rsidRPr="00A96E07" w:rsidRDefault="005A357E" w:rsidP="007037C6">
            <w:pPr>
              <w:rPr>
                <w:rStyle w:val="StyleBold"/>
              </w:rPr>
            </w:pPr>
            <w:r w:rsidRPr="00A96E07">
              <w:rPr>
                <w:rStyle w:val="StyleBold"/>
              </w:rPr>
              <w:t>Project Name</w:t>
            </w:r>
          </w:p>
        </w:tc>
        <w:tc>
          <w:tcPr>
            <w:tcW w:w="7124" w:type="dxa"/>
          </w:tcPr>
          <w:p w14:paraId="5035F44B" w14:textId="17760CB7" w:rsidR="005A357E" w:rsidRPr="00156198" w:rsidRDefault="00765D2A" w:rsidP="007037C6">
            <w:r>
              <w:t>Automated Inventory Management System</w:t>
            </w:r>
          </w:p>
        </w:tc>
      </w:tr>
      <w:tr w:rsidR="003A4ACB" w:rsidRPr="00730933" w14:paraId="4F82F03F" w14:textId="77777777" w:rsidTr="007037C6">
        <w:trPr>
          <w:trHeight w:val="432"/>
        </w:trPr>
        <w:tc>
          <w:tcPr>
            <w:tcW w:w="3064" w:type="dxa"/>
            <w:shd w:val="clear" w:color="auto" w:fill="E0E0E0"/>
          </w:tcPr>
          <w:p w14:paraId="643C0FD3" w14:textId="77777777" w:rsidR="003A4ACB" w:rsidRPr="00A96E07" w:rsidRDefault="003A4ACB" w:rsidP="001D0A2D">
            <w:pPr>
              <w:rPr>
                <w:rStyle w:val="StyleBold"/>
              </w:rPr>
            </w:pPr>
            <w:r w:rsidRPr="00A96E07">
              <w:rPr>
                <w:rStyle w:val="StyleBold"/>
              </w:rPr>
              <w:t xml:space="preserve">Project </w:t>
            </w:r>
            <w:r w:rsidR="001D0A2D">
              <w:rPr>
                <w:rStyle w:val="StyleBold"/>
              </w:rPr>
              <w:t>Team</w:t>
            </w:r>
          </w:p>
        </w:tc>
        <w:tc>
          <w:tcPr>
            <w:tcW w:w="7124" w:type="dxa"/>
          </w:tcPr>
          <w:p w14:paraId="6F37ECC3" w14:textId="78F9AC97" w:rsidR="003A4ACB" w:rsidRPr="00156198" w:rsidRDefault="00765D2A" w:rsidP="007037C6">
            <w:r>
              <w:t>Team 11 – Tech Innovators</w:t>
            </w:r>
          </w:p>
        </w:tc>
      </w:tr>
      <w:tr w:rsidR="00A00310" w:rsidRPr="00730933" w14:paraId="4A6FF9E1" w14:textId="77777777" w:rsidTr="007037C6">
        <w:trPr>
          <w:trHeight w:val="432"/>
        </w:trPr>
        <w:tc>
          <w:tcPr>
            <w:tcW w:w="3064" w:type="dxa"/>
            <w:shd w:val="clear" w:color="auto" w:fill="E0E0E0"/>
          </w:tcPr>
          <w:p w14:paraId="6D478104" w14:textId="77777777" w:rsidR="00A00310" w:rsidRPr="00A96E07" w:rsidRDefault="00847B68" w:rsidP="00847B68">
            <w:pPr>
              <w:rPr>
                <w:rStyle w:val="StyleBold"/>
              </w:rPr>
            </w:pPr>
            <w:r>
              <w:rPr>
                <w:rStyle w:val="StyleBold"/>
              </w:rPr>
              <w:t>Company Name</w:t>
            </w:r>
          </w:p>
        </w:tc>
        <w:tc>
          <w:tcPr>
            <w:tcW w:w="7124" w:type="dxa"/>
          </w:tcPr>
          <w:p w14:paraId="6B2D7860" w14:textId="533FB8A9" w:rsidR="00A00310" w:rsidRPr="00156198" w:rsidRDefault="0087629B" w:rsidP="007037C6">
            <w:r>
              <w:t>Tech Innovators</w:t>
            </w:r>
          </w:p>
        </w:tc>
      </w:tr>
      <w:tr w:rsidR="003A4ACB" w:rsidRPr="00730933" w14:paraId="618229A3" w14:textId="77777777" w:rsidTr="007037C6">
        <w:trPr>
          <w:trHeight w:val="432"/>
        </w:trPr>
        <w:tc>
          <w:tcPr>
            <w:tcW w:w="3064" w:type="dxa"/>
            <w:shd w:val="clear" w:color="auto" w:fill="E0E0E0"/>
          </w:tcPr>
          <w:p w14:paraId="44D20215" w14:textId="77777777" w:rsidR="003A4ACB" w:rsidRPr="00A96E07" w:rsidRDefault="003A4ACB" w:rsidP="00847B68">
            <w:pPr>
              <w:rPr>
                <w:rStyle w:val="StyleBold"/>
              </w:rPr>
            </w:pPr>
            <w:r w:rsidRPr="00A96E07">
              <w:rPr>
                <w:rStyle w:val="StyleBold"/>
              </w:rPr>
              <w:t>C</w:t>
            </w:r>
            <w:r w:rsidR="00847B68">
              <w:rPr>
                <w:rStyle w:val="StyleBold"/>
              </w:rPr>
              <w:t>ompany Contact</w:t>
            </w:r>
          </w:p>
        </w:tc>
        <w:tc>
          <w:tcPr>
            <w:tcW w:w="7124" w:type="dxa"/>
          </w:tcPr>
          <w:p w14:paraId="47A6B532" w14:textId="77777777" w:rsidR="003A4ACB" w:rsidRPr="00156198" w:rsidRDefault="003A4ACB" w:rsidP="007037C6"/>
        </w:tc>
      </w:tr>
      <w:tr w:rsidR="003A4ACB" w:rsidRPr="00730933" w14:paraId="65410DA2" w14:textId="77777777" w:rsidTr="007037C6">
        <w:trPr>
          <w:trHeight w:val="432"/>
        </w:trPr>
        <w:tc>
          <w:tcPr>
            <w:tcW w:w="3064" w:type="dxa"/>
            <w:shd w:val="clear" w:color="auto" w:fill="E0E0E0"/>
          </w:tcPr>
          <w:p w14:paraId="59843053" w14:textId="77777777" w:rsidR="003A4ACB" w:rsidRPr="00A96E07" w:rsidRDefault="003A4ACB" w:rsidP="007037C6">
            <w:pPr>
              <w:rPr>
                <w:rStyle w:val="StyleBold"/>
              </w:rPr>
            </w:pPr>
            <w:r w:rsidRPr="00A96E07">
              <w:rPr>
                <w:rStyle w:val="StyleBold"/>
              </w:rPr>
              <w:t>Project Actual Start Date</w:t>
            </w:r>
          </w:p>
        </w:tc>
        <w:tc>
          <w:tcPr>
            <w:tcW w:w="7124" w:type="dxa"/>
          </w:tcPr>
          <w:p w14:paraId="3F3EBF63" w14:textId="09731732" w:rsidR="003A4ACB" w:rsidRPr="00156198" w:rsidRDefault="00765D2A" w:rsidP="007037C6">
            <w:r>
              <w:t>2025-02-01</w:t>
            </w:r>
            <w:r w:rsidR="003A4ACB" w:rsidRPr="00156198">
              <w:t xml:space="preserve">  </w:t>
            </w:r>
          </w:p>
        </w:tc>
      </w:tr>
      <w:tr w:rsidR="003A4ACB" w:rsidRPr="00730933" w14:paraId="6B5BEBA1" w14:textId="77777777" w:rsidTr="007037C6">
        <w:trPr>
          <w:trHeight w:val="432"/>
        </w:trPr>
        <w:tc>
          <w:tcPr>
            <w:tcW w:w="3064" w:type="dxa"/>
            <w:shd w:val="clear" w:color="auto" w:fill="E0E0E0"/>
          </w:tcPr>
          <w:p w14:paraId="0BB4E36F" w14:textId="77777777" w:rsidR="003A4ACB" w:rsidRPr="00A96E07" w:rsidRDefault="003A4ACB" w:rsidP="007037C6">
            <w:pPr>
              <w:rPr>
                <w:rStyle w:val="StyleBold"/>
              </w:rPr>
            </w:pPr>
            <w:r w:rsidRPr="00A96E07">
              <w:rPr>
                <w:rStyle w:val="StyleBold"/>
              </w:rPr>
              <w:t>Project Actual End Date</w:t>
            </w:r>
          </w:p>
        </w:tc>
        <w:tc>
          <w:tcPr>
            <w:tcW w:w="7124" w:type="dxa"/>
          </w:tcPr>
          <w:p w14:paraId="3585DC29" w14:textId="78FD7E68" w:rsidR="003A4ACB" w:rsidRPr="00156198" w:rsidRDefault="00765D2A" w:rsidP="007037C6">
            <w:r>
              <w:t>2025-03-27</w:t>
            </w:r>
            <w:r w:rsidR="003A4ACB" w:rsidRPr="00156198">
              <w:t xml:space="preserve">  </w:t>
            </w:r>
          </w:p>
        </w:tc>
      </w:tr>
      <w:tr w:rsidR="003A4ACB" w:rsidRPr="00730933" w14:paraId="2EE93373" w14:textId="77777777" w:rsidTr="007037C6">
        <w:trPr>
          <w:trHeight w:val="432"/>
        </w:trPr>
        <w:tc>
          <w:tcPr>
            <w:tcW w:w="3064" w:type="dxa"/>
            <w:shd w:val="clear" w:color="auto" w:fill="E0E0E0"/>
          </w:tcPr>
          <w:p w14:paraId="406B7E6B" w14:textId="77777777" w:rsidR="003A4ACB" w:rsidRPr="00A96E07" w:rsidRDefault="003A4ACB" w:rsidP="007037C6">
            <w:pPr>
              <w:rPr>
                <w:rStyle w:val="StyleBold"/>
              </w:rPr>
            </w:pPr>
            <w:r w:rsidRPr="00A96E07">
              <w:rPr>
                <w:rStyle w:val="StyleBold"/>
              </w:rPr>
              <w:t>Reason for Project Closure</w:t>
            </w:r>
          </w:p>
        </w:tc>
        <w:tc>
          <w:tcPr>
            <w:tcW w:w="7124" w:type="dxa"/>
          </w:tcPr>
          <w:p w14:paraId="76DD9D51" w14:textId="77777777" w:rsidR="003A4ACB" w:rsidRPr="00156198" w:rsidRDefault="00847B68" w:rsidP="007037C6">
            <w:r>
              <w:t>End of academic term</w:t>
            </w:r>
          </w:p>
        </w:tc>
      </w:tr>
      <w:tr w:rsidR="003A4ACB" w:rsidRPr="00730933" w14:paraId="48F938FA" w14:textId="77777777" w:rsidTr="007037C6">
        <w:trPr>
          <w:trHeight w:val="432"/>
        </w:trPr>
        <w:tc>
          <w:tcPr>
            <w:tcW w:w="3064" w:type="dxa"/>
            <w:shd w:val="clear" w:color="auto" w:fill="E0E0E0"/>
          </w:tcPr>
          <w:p w14:paraId="4367828B" w14:textId="77777777" w:rsidR="003A4ACB" w:rsidRPr="00A96E07" w:rsidRDefault="003A4ACB" w:rsidP="007037C6">
            <w:pPr>
              <w:rPr>
                <w:rStyle w:val="StyleBold"/>
              </w:rPr>
            </w:pPr>
            <w:r w:rsidRPr="00A96E07">
              <w:rPr>
                <w:rStyle w:val="StyleBold"/>
              </w:rPr>
              <w:t>Client Acceptance Date</w:t>
            </w:r>
          </w:p>
        </w:tc>
        <w:tc>
          <w:tcPr>
            <w:tcW w:w="7124" w:type="dxa"/>
          </w:tcPr>
          <w:p w14:paraId="7507D813" w14:textId="5207D21E" w:rsidR="003A4ACB" w:rsidRPr="00156198" w:rsidRDefault="003C765E" w:rsidP="007037C6">
            <w:r>
              <w:t>2025-03-27</w:t>
            </w:r>
            <w:r w:rsidRPr="00156198">
              <w:t xml:space="preserve">  </w:t>
            </w:r>
          </w:p>
        </w:tc>
      </w:tr>
      <w:tr w:rsidR="003A4ACB" w:rsidRPr="00730933" w14:paraId="14D53C78" w14:textId="77777777" w:rsidTr="007037C6">
        <w:trPr>
          <w:trHeight w:val="432"/>
        </w:trPr>
        <w:tc>
          <w:tcPr>
            <w:tcW w:w="3064" w:type="dxa"/>
            <w:tcBorders>
              <w:bottom w:val="single" w:sz="4" w:space="0" w:color="auto"/>
            </w:tcBorders>
            <w:shd w:val="clear" w:color="auto" w:fill="E0E0E0"/>
          </w:tcPr>
          <w:p w14:paraId="1C0BB433" w14:textId="77777777" w:rsidR="003A4ACB" w:rsidRPr="00A96E07" w:rsidRDefault="003A4ACB" w:rsidP="007037C6">
            <w:pPr>
              <w:rPr>
                <w:rStyle w:val="StyleBold"/>
              </w:rPr>
            </w:pPr>
            <w:r w:rsidRPr="00A96E07">
              <w:rPr>
                <w:rStyle w:val="StyleBold"/>
              </w:rPr>
              <w:t>Project Description</w:t>
            </w:r>
          </w:p>
        </w:tc>
        <w:tc>
          <w:tcPr>
            <w:tcW w:w="7124" w:type="dxa"/>
            <w:tcBorders>
              <w:bottom w:val="single" w:sz="4" w:space="0" w:color="auto"/>
            </w:tcBorders>
          </w:tcPr>
          <w:p w14:paraId="695ECE20" w14:textId="799FCD7E" w:rsidR="007E407D" w:rsidRDefault="003C765E" w:rsidP="007037C6">
            <w:r w:rsidRPr="003C765E">
              <w:t>The Automated Inventory Management System is a web application that improves efficiency for companies to manage employee information. The AIMS application allows management to keep track of total employees, employee information, employee salary, leave dates, and departments.</w:t>
            </w:r>
          </w:p>
          <w:p w14:paraId="75168EA5" w14:textId="77777777" w:rsidR="007E407D" w:rsidRDefault="007E407D" w:rsidP="007037C6"/>
          <w:p w14:paraId="7D6B34CB" w14:textId="77777777" w:rsidR="00607B0C" w:rsidRPr="00156198" w:rsidRDefault="00607B0C" w:rsidP="007037C6"/>
        </w:tc>
      </w:tr>
    </w:tbl>
    <w:p w14:paraId="537D90A6" w14:textId="77777777" w:rsidR="00474160" w:rsidRDefault="00474160"/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188"/>
      </w:tblGrid>
      <w:tr w:rsidR="003A4ACB" w:rsidRPr="00730933" w14:paraId="42DB9885" w14:textId="77777777" w:rsidTr="007037C6">
        <w:trPr>
          <w:trHeight w:val="432"/>
        </w:trPr>
        <w:tc>
          <w:tcPr>
            <w:tcW w:w="10188" w:type="dxa"/>
            <w:tcBorders>
              <w:bottom w:val="single" w:sz="4" w:space="0" w:color="auto"/>
            </w:tcBorders>
            <w:shd w:val="clear" w:color="auto" w:fill="B3B3B3"/>
          </w:tcPr>
          <w:p w14:paraId="13230DF8" w14:textId="77777777" w:rsidR="007E407D" w:rsidRPr="000E62B7" w:rsidRDefault="007E407D" w:rsidP="007037C6"/>
        </w:tc>
      </w:tr>
    </w:tbl>
    <w:p w14:paraId="7D76ED58" w14:textId="77777777" w:rsidR="00A672F6" w:rsidRDefault="00A672F6"/>
    <w:p w14:paraId="567C50AA" w14:textId="77777777" w:rsidR="005B1F20" w:rsidRDefault="005B1F20" w:rsidP="009467D8">
      <w:pPr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8"/>
        <w:gridCol w:w="2250"/>
        <w:gridCol w:w="4644"/>
      </w:tblGrid>
      <w:tr w:rsidR="005B1F20" w14:paraId="06C7B95D" w14:textId="77777777" w:rsidTr="000504AC">
        <w:trPr>
          <w:tblHeader/>
        </w:trPr>
        <w:tc>
          <w:tcPr>
            <w:tcW w:w="10152" w:type="dxa"/>
            <w:gridSpan w:val="3"/>
            <w:shd w:val="clear" w:color="auto" w:fill="A6A6A6"/>
          </w:tcPr>
          <w:p w14:paraId="7A2F61CC" w14:textId="77777777" w:rsidR="005B1F20" w:rsidRPr="00D674AA" w:rsidRDefault="005B1F20" w:rsidP="00C839B3">
            <w:pPr>
              <w:pStyle w:val="Heading2"/>
            </w:pPr>
            <w:r w:rsidRPr="00D674AA">
              <w:t>Closure Activity Confirmation</w:t>
            </w:r>
          </w:p>
        </w:tc>
      </w:tr>
      <w:tr w:rsidR="005B1F20" w14:paraId="105FE04E" w14:textId="77777777" w:rsidTr="000504AC">
        <w:trPr>
          <w:tblHeader/>
        </w:trPr>
        <w:tc>
          <w:tcPr>
            <w:tcW w:w="3258" w:type="dxa"/>
            <w:shd w:val="clear" w:color="auto" w:fill="D9D9D9"/>
          </w:tcPr>
          <w:p w14:paraId="371EC7C7" w14:textId="77777777" w:rsidR="005B1F20" w:rsidRPr="008D7C22" w:rsidRDefault="005B1F20" w:rsidP="00C71956">
            <w:pPr>
              <w:rPr>
                <w:b/>
              </w:rPr>
            </w:pPr>
            <w:r w:rsidRPr="008D7C22">
              <w:rPr>
                <w:b/>
              </w:rPr>
              <w:t xml:space="preserve">Item </w:t>
            </w:r>
          </w:p>
        </w:tc>
        <w:tc>
          <w:tcPr>
            <w:tcW w:w="2250" w:type="dxa"/>
            <w:shd w:val="clear" w:color="auto" w:fill="D9D9D9"/>
          </w:tcPr>
          <w:p w14:paraId="32E2F077" w14:textId="77777777" w:rsidR="005B1F20" w:rsidRPr="008D7C22" w:rsidRDefault="005B1F20" w:rsidP="00C71956">
            <w:pPr>
              <w:rPr>
                <w:b/>
              </w:rPr>
            </w:pPr>
            <w:r w:rsidRPr="008D7C22">
              <w:rPr>
                <w:b/>
              </w:rPr>
              <w:t>Confirmation</w:t>
            </w:r>
          </w:p>
        </w:tc>
        <w:tc>
          <w:tcPr>
            <w:tcW w:w="4644" w:type="dxa"/>
            <w:shd w:val="clear" w:color="auto" w:fill="D9D9D9"/>
          </w:tcPr>
          <w:p w14:paraId="472FD089" w14:textId="77777777" w:rsidR="005B1F20" w:rsidRPr="008D7C22" w:rsidRDefault="005B1F20" w:rsidP="00C71956">
            <w:pPr>
              <w:rPr>
                <w:b/>
              </w:rPr>
            </w:pPr>
            <w:r w:rsidRPr="008D7C22">
              <w:rPr>
                <w:b/>
              </w:rPr>
              <w:t>Comments</w:t>
            </w:r>
          </w:p>
        </w:tc>
      </w:tr>
      <w:tr w:rsidR="005B1F20" w14:paraId="3F3BFCD2" w14:textId="77777777" w:rsidTr="000504AC">
        <w:tc>
          <w:tcPr>
            <w:tcW w:w="3258" w:type="dxa"/>
            <w:shd w:val="clear" w:color="auto" w:fill="D9D9D9"/>
          </w:tcPr>
          <w:p w14:paraId="492CBD38" w14:textId="77777777" w:rsidR="005B1F20" w:rsidRPr="008D7C22" w:rsidRDefault="005B1F20" w:rsidP="00C71956">
            <w:pPr>
              <w:rPr>
                <w:b/>
              </w:rPr>
            </w:pPr>
            <w:r w:rsidRPr="008D7C22">
              <w:rPr>
                <w:b/>
              </w:rPr>
              <w:t>Project Considered a Success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5463DF9D" w14:textId="18BF7F09" w:rsidR="005B1F20" w:rsidRPr="005D0959" w:rsidRDefault="00820E8D" w:rsidP="00C71956">
            <w:pPr>
              <w:jc w:val="center"/>
            </w:pPr>
            <w:r w:rsidRPr="005D0959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D0959">
              <w:instrText xml:space="preserve"> FORMCHECKBOX </w:instrText>
            </w:r>
            <w:r w:rsidRPr="005D0959">
              <w:fldChar w:fldCharType="separate"/>
            </w:r>
            <w:r w:rsidRPr="005D0959">
              <w:fldChar w:fldCharType="end"/>
            </w:r>
            <w:r>
              <w:t xml:space="preserve"> No  </w:t>
            </w:r>
          </w:p>
        </w:tc>
        <w:tc>
          <w:tcPr>
            <w:tcW w:w="4644" w:type="dxa"/>
            <w:shd w:val="clear" w:color="auto" w:fill="auto"/>
          </w:tcPr>
          <w:p w14:paraId="168674D0" w14:textId="77777777" w:rsidR="005B1F20" w:rsidRPr="00D944C0" w:rsidRDefault="005B1F20" w:rsidP="00C71956">
            <w:r w:rsidRPr="00D944C0">
              <w:t>&lt;&lt;If a “Yes” response is provided, identify if there are plans to celebrate the project success and explain the plan to celebrate. &gt;&gt;</w:t>
            </w:r>
          </w:p>
        </w:tc>
      </w:tr>
    </w:tbl>
    <w:p w14:paraId="7B5ED309" w14:textId="77777777" w:rsidR="005B1F20" w:rsidRDefault="005B1F20" w:rsidP="009467D8">
      <w:pPr>
        <w:spacing w:before="0" w:after="0"/>
      </w:pPr>
    </w:p>
    <w:p w14:paraId="7FD2FCCC" w14:textId="77777777" w:rsidR="005B1F20" w:rsidRDefault="005B1F20" w:rsidP="009467D8">
      <w:pPr>
        <w:spacing w:before="0" w:after="0"/>
      </w:pPr>
    </w:p>
    <w:tbl>
      <w:tblPr>
        <w:tblW w:w="10188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57"/>
        <w:gridCol w:w="5892"/>
        <w:gridCol w:w="2339"/>
      </w:tblGrid>
      <w:tr w:rsidR="003A4ACB" w:rsidRPr="000E62B7" w14:paraId="15ABBC0E" w14:textId="77777777" w:rsidTr="000504AC">
        <w:trPr>
          <w:trHeight w:val="432"/>
          <w:tblHeader/>
        </w:trPr>
        <w:tc>
          <w:tcPr>
            <w:tcW w:w="10188" w:type="dxa"/>
            <w:gridSpan w:val="3"/>
            <w:tcBorders>
              <w:bottom w:val="single" w:sz="4" w:space="0" w:color="auto"/>
            </w:tcBorders>
            <w:shd w:val="clear" w:color="auto" w:fill="B3B3B3"/>
          </w:tcPr>
          <w:p w14:paraId="5C391A1D" w14:textId="77777777" w:rsidR="003A4ACB" w:rsidRPr="005C3526" w:rsidRDefault="00B9596A" w:rsidP="00C839B3">
            <w:pPr>
              <w:pStyle w:val="Heading2"/>
            </w:pPr>
            <w:r w:rsidRPr="005C3526">
              <w:t>R</w:t>
            </w:r>
            <w:r w:rsidR="003A4ACB" w:rsidRPr="005C3526">
              <w:t>elease of Hardware</w:t>
            </w:r>
            <w:r w:rsidR="007D18BB" w:rsidRPr="005C3526">
              <w:t xml:space="preserve"> </w:t>
            </w:r>
            <w:r w:rsidR="003A4ACB" w:rsidRPr="005C3526">
              <w:t>/</w:t>
            </w:r>
            <w:r w:rsidR="007D18BB" w:rsidRPr="005C3526">
              <w:t xml:space="preserve"> </w:t>
            </w:r>
            <w:r w:rsidR="003A4ACB" w:rsidRPr="005C3526">
              <w:t xml:space="preserve">Software </w:t>
            </w:r>
          </w:p>
        </w:tc>
      </w:tr>
      <w:tr w:rsidR="003A4ACB" w:rsidRPr="000E62B7" w14:paraId="4B24D98C" w14:textId="77777777" w:rsidTr="000504AC">
        <w:trPr>
          <w:trHeight w:val="432"/>
          <w:tblHeader/>
        </w:trPr>
        <w:tc>
          <w:tcPr>
            <w:tcW w:w="1957" w:type="dxa"/>
            <w:tcBorders>
              <w:bottom w:val="single" w:sz="4" w:space="0" w:color="auto"/>
            </w:tcBorders>
            <w:shd w:val="clear" w:color="auto" w:fill="E0E0E0"/>
          </w:tcPr>
          <w:p w14:paraId="785A1FAD" w14:textId="77777777" w:rsidR="003A4ACB" w:rsidRPr="00FC741F" w:rsidRDefault="003A4ACB" w:rsidP="007037C6">
            <w:pPr>
              <w:pStyle w:val="TableTextBold"/>
            </w:pPr>
            <w:r>
              <w:t>Item</w:t>
            </w:r>
          </w:p>
        </w:tc>
        <w:tc>
          <w:tcPr>
            <w:tcW w:w="5892" w:type="dxa"/>
            <w:shd w:val="clear" w:color="auto" w:fill="E0E0E0"/>
          </w:tcPr>
          <w:p w14:paraId="347E31B3" w14:textId="77777777" w:rsidR="003A4ACB" w:rsidRPr="00FC741F" w:rsidRDefault="003A4ACB" w:rsidP="007037C6">
            <w:pPr>
              <w:pStyle w:val="TableTextBold"/>
            </w:pPr>
            <w:r>
              <w:t>Description</w:t>
            </w:r>
          </w:p>
        </w:tc>
        <w:tc>
          <w:tcPr>
            <w:tcW w:w="2339" w:type="dxa"/>
            <w:shd w:val="clear" w:color="auto" w:fill="E0E0E0"/>
          </w:tcPr>
          <w:p w14:paraId="6845719F" w14:textId="77777777" w:rsidR="003A4ACB" w:rsidRPr="00FC741F" w:rsidRDefault="003A4ACB" w:rsidP="00D674AA">
            <w:pPr>
              <w:pStyle w:val="TableTextBold"/>
            </w:pPr>
            <w:r>
              <w:t xml:space="preserve">Release </w:t>
            </w:r>
            <w:r w:rsidR="00D674AA">
              <w:t>D</w:t>
            </w:r>
            <w:r>
              <w:t>ate</w:t>
            </w:r>
          </w:p>
        </w:tc>
      </w:tr>
      <w:tr w:rsidR="003A4ACB" w:rsidRPr="000E62B7" w14:paraId="02200FD3" w14:textId="77777777" w:rsidTr="000504AC">
        <w:trPr>
          <w:trHeight w:val="432"/>
        </w:trPr>
        <w:tc>
          <w:tcPr>
            <w:tcW w:w="1957" w:type="dxa"/>
            <w:shd w:val="clear" w:color="auto" w:fill="E0E0E0"/>
          </w:tcPr>
          <w:p w14:paraId="5FBAA234" w14:textId="057D9048" w:rsidR="003A4ACB" w:rsidRPr="00FC741F" w:rsidRDefault="00FE6420" w:rsidP="007037C6">
            <w:pPr>
              <w:pStyle w:val="TableTextBold"/>
            </w:pPr>
            <w:r>
              <w:t>1</w:t>
            </w:r>
          </w:p>
        </w:tc>
        <w:tc>
          <w:tcPr>
            <w:tcW w:w="5892" w:type="dxa"/>
            <w:shd w:val="clear" w:color="auto" w:fill="auto"/>
          </w:tcPr>
          <w:p w14:paraId="15ED96A2" w14:textId="62749F08" w:rsidR="003A4ACB" w:rsidRPr="00FC741F" w:rsidRDefault="00FE6420" w:rsidP="007037C6">
            <w:r>
              <w:t>Automated Inventory Management System</w:t>
            </w:r>
            <w:r w:rsidR="006353F6">
              <w:t xml:space="preserve"> Application</w:t>
            </w:r>
          </w:p>
        </w:tc>
        <w:tc>
          <w:tcPr>
            <w:tcW w:w="2339" w:type="dxa"/>
            <w:shd w:val="clear" w:color="auto" w:fill="auto"/>
          </w:tcPr>
          <w:p w14:paraId="56B89459" w14:textId="1CA8742C" w:rsidR="003A4ACB" w:rsidRPr="00FC741F" w:rsidRDefault="00FE6420" w:rsidP="007037C6">
            <w:r>
              <w:t>2025-03-27</w:t>
            </w:r>
            <w:r w:rsidR="00B06DAE" w:rsidRPr="00156198">
              <w:t xml:space="preserve">  </w:t>
            </w:r>
          </w:p>
        </w:tc>
      </w:tr>
      <w:tr w:rsidR="003A4ACB" w:rsidRPr="000E62B7" w14:paraId="04714214" w14:textId="77777777" w:rsidTr="000504AC">
        <w:trPr>
          <w:trHeight w:val="432"/>
        </w:trPr>
        <w:tc>
          <w:tcPr>
            <w:tcW w:w="1957" w:type="dxa"/>
            <w:shd w:val="clear" w:color="auto" w:fill="E0E0E0"/>
          </w:tcPr>
          <w:p w14:paraId="230BBDF0" w14:textId="47CC00AF" w:rsidR="003A4ACB" w:rsidRPr="00FC741F" w:rsidRDefault="004271C5" w:rsidP="007037C6">
            <w:pPr>
              <w:pStyle w:val="TableTextBold"/>
            </w:pPr>
            <w:r>
              <w:lastRenderedPageBreak/>
              <w:t>2</w:t>
            </w:r>
          </w:p>
        </w:tc>
        <w:tc>
          <w:tcPr>
            <w:tcW w:w="5892" w:type="dxa"/>
            <w:shd w:val="clear" w:color="auto" w:fill="auto"/>
          </w:tcPr>
          <w:p w14:paraId="14826115" w14:textId="24D984E5" w:rsidR="003A4ACB" w:rsidRPr="00FC741F" w:rsidRDefault="004271C5" w:rsidP="007037C6">
            <w:r>
              <w:t>Mongo database</w:t>
            </w:r>
          </w:p>
        </w:tc>
        <w:tc>
          <w:tcPr>
            <w:tcW w:w="2339" w:type="dxa"/>
            <w:shd w:val="clear" w:color="auto" w:fill="auto"/>
          </w:tcPr>
          <w:p w14:paraId="68D31248" w14:textId="138B0253" w:rsidR="003A4ACB" w:rsidRPr="00FC741F" w:rsidRDefault="004271C5" w:rsidP="007037C6">
            <w:r>
              <w:t>2025-03-27</w:t>
            </w:r>
          </w:p>
        </w:tc>
      </w:tr>
      <w:tr w:rsidR="003A4ACB" w:rsidRPr="000E62B7" w14:paraId="61FDEBC5" w14:textId="77777777" w:rsidTr="000504AC">
        <w:trPr>
          <w:trHeight w:val="432"/>
        </w:trPr>
        <w:tc>
          <w:tcPr>
            <w:tcW w:w="1957" w:type="dxa"/>
            <w:shd w:val="clear" w:color="auto" w:fill="E0E0E0"/>
          </w:tcPr>
          <w:p w14:paraId="0800BEA7" w14:textId="77777777" w:rsidR="003A4ACB" w:rsidRPr="00FC741F" w:rsidRDefault="003A4ACB" w:rsidP="007037C6">
            <w:pPr>
              <w:pStyle w:val="TableTextBold"/>
            </w:pPr>
          </w:p>
        </w:tc>
        <w:tc>
          <w:tcPr>
            <w:tcW w:w="5892" w:type="dxa"/>
            <w:shd w:val="clear" w:color="auto" w:fill="auto"/>
          </w:tcPr>
          <w:p w14:paraId="1F9EC7CA" w14:textId="77777777" w:rsidR="003A4ACB" w:rsidRPr="00FC741F" w:rsidRDefault="003A4ACB" w:rsidP="007037C6"/>
        </w:tc>
        <w:tc>
          <w:tcPr>
            <w:tcW w:w="2339" w:type="dxa"/>
            <w:shd w:val="clear" w:color="auto" w:fill="auto"/>
          </w:tcPr>
          <w:p w14:paraId="29634FEC" w14:textId="77777777" w:rsidR="003A4ACB" w:rsidRPr="00FC741F" w:rsidRDefault="00B06DAE" w:rsidP="007037C6">
            <w:r w:rsidRPr="00156198">
              <w:t xml:space="preserve">&lt;&lt; YYYY-MM-DD &gt;&gt;  </w:t>
            </w:r>
          </w:p>
        </w:tc>
      </w:tr>
    </w:tbl>
    <w:p w14:paraId="654AD901" w14:textId="77777777" w:rsidR="00D674AA" w:rsidRDefault="00D674AA"/>
    <w:p w14:paraId="0373DF8C" w14:textId="77777777" w:rsidR="0042414C" w:rsidRDefault="0042414C"/>
    <w:tbl>
      <w:tblPr>
        <w:tblW w:w="10188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48"/>
        <w:gridCol w:w="3407"/>
        <w:gridCol w:w="13"/>
        <w:gridCol w:w="3781"/>
        <w:gridCol w:w="2339"/>
      </w:tblGrid>
      <w:tr w:rsidR="007D18BB" w:rsidRPr="000E62B7" w14:paraId="17EF6B9E" w14:textId="77777777" w:rsidTr="007037C6">
        <w:trPr>
          <w:trHeight w:val="432"/>
          <w:tblHeader/>
        </w:trPr>
        <w:tc>
          <w:tcPr>
            <w:tcW w:w="10188" w:type="dxa"/>
            <w:gridSpan w:val="5"/>
            <w:tcBorders>
              <w:bottom w:val="single" w:sz="4" w:space="0" w:color="auto"/>
            </w:tcBorders>
            <w:shd w:val="clear" w:color="auto" w:fill="B3B3B3"/>
          </w:tcPr>
          <w:p w14:paraId="0F53ABB8" w14:textId="77777777" w:rsidR="007D18BB" w:rsidRPr="00FC741F" w:rsidRDefault="007D18BB" w:rsidP="00C839B3">
            <w:pPr>
              <w:pStyle w:val="Heading2"/>
            </w:pPr>
            <w:r w:rsidRPr="007D18BB">
              <w:t>Project Archival List</w:t>
            </w:r>
          </w:p>
        </w:tc>
      </w:tr>
      <w:tr w:rsidR="00C07A65" w:rsidRPr="000E62B7" w14:paraId="44A2973C" w14:textId="77777777" w:rsidTr="00724945">
        <w:trPr>
          <w:trHeight w:val="432"/>
          <w:tblHeader/>
        </w:trPr>
        <w:tc>
          <w:tcPr>
            <w:tcW w:w="4068" w:type="dxa"/>
            <w:gridSpan w:val="3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7004199" w14:textId="77777777" w:rsidR="00C07A65" w:rsidRPr="00724945" w:rsidRDefault="00C07A65" w:rsidP="00724945">
            <w:pPr>
              <w:pStyle w:val="TableTextBold"/>
            </w:pPr>
            <w:r w:rsidRPr="00724945">
              <w:t>Project Deliverables Report</w:t>
            </w:r>
          </w:p>
        </w:tc>
        <w:tc>
          <w:tcPr>
            <w:tcW w:w="612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FE16313" w14:textId="77777777" w:rsidR="00C07A65" w:rsidRPr="00724945" w:rsidRDefault="00C07A65" w:rsidP="00146D2D">
            <w:pPr>
              <w:pStyle w:val="TableTextBold"/>
              <w:rPr>
                <w:b w:val="0"/>
              </w:rPr>
            </w:pPr>
          </w:p>
        </w:tc>
      </w:tr>
      <w:tr w:rsidR="003A4ACB" w:rsidRPr="000E62B7" w14:paraId="1F141404" w14:textId="77777777" w:rsidTr="00724945">
        <w:trPr>
          <w:trHeight w:val="432"/>
          <w:tblHeader/>
        </w:trPr>
        <w:tc>
          <w:tcPr>
            <w:tcW w:w="648" w:type="dxa"/>
            <w:shd w:val="clear" w:color="auto" w:fill="D9D9D9"/>
          </w:tcPr>
          <w:p w14:paraId="2C90AFA4" w14:textId="77777777" w:rsidR="003A4ACB" w:rsidRPr="00FC741F" w:rsidRDefault="003A4ACB" w:rsidP="007037C6">
            <w:pPr>
              <w:pStyle w:val="TableTextBold"/>
            </w:pPr>
            <w:r>
              <w:t>#</w:t>
            </w:r>
          </w:p>
        </w:tc>
        <w:tc>
          <w:tcPr>
            <w:tcW w:w="3407" w:type="dxa"/>
            <w:shd w:val="clear" w:color="auto" w:fill="D9D9D9"/>
          </w:tcPr>
          <w:p w14:paraId="45AEEE0F" w14:textId="77777777" w:rsidR="003A4ACB" w:rsidRPr="00FC741F" w:rsidRDefault="003A4ACB" w:rsidP="007037C6">
            <w:pPr>
              <w:pStyle w:val="TableTextBold"/>
            </w:pPr>
            <w:r>
              <w:t>File  / Email Description</w:t>
            </w:r>
          </w:p>
        </w:tc>
        <w:tc>
          <w:tcPr>
            <w:tcW w:w="3794" w:type="dxa"/>
            <w:gridSpan w:val="2"/>
            <w:shd w:val="clear" w:color="auto" w:fill="D9D9D9"/>
          </w:tcPr>
          <w:p w14:paraId="62EF9A3A" w14:textId="77777777" w:rsidR="003A4ACB" w:rsidRPr="00C54C1E" w:rsidRDefault="003A4ACB" w:rsidP="00243FE1">
            <w:pPr>
              <w:pStyle w:val="TableTextBold"/>
              <w:rPr>
                <w:b w:val="0"/>
              </w:rPr>
            </w:pPr>
            <w:r>
              <w:t xml:space="preserve">Document Location </w:t>
            </w:r>
          </w:p>
        </w:tc>
        <w:tc>
          <w:tcPr>
            <w:tcW w:w="2339" w:type="dxa"/>
            <w:shd w:val="clear" w:color="auto" w:fill="D9D9D9"/>
          </w:tcPr>
          <w:p w14:paraId="1CFC88AD" w14:textId="77777777" w:rsidR="003A4ACB" w:rsidRPr="00FC741F" w:rsidRDefault="007D18BB" w:rsidP="007037C6">
            <w:pPr>
              <w:pStyle w:val="TableTextBold"/>
            </w:pPr>
            <w:r>
              <w:t>Storing Media (H</w:t>
            </w:r>
            <w:r w:rsidR="003A4ACB">
              <w:t>ardcopy/</w:t>
            </w:r>
            <w:r>
              <w:t>S</w:t>
            </w:r>
            <w:r w:rsidR="003A4ACB">
              <w:t>oftcopy)</w:t>
            </w:r>
          </w:p>
        </w:tc>
      </w:tr>
      <w:tr w:rsidR="003A4ACB" w:rsidRPr="000E62B7" w14:paraId="32BF6340" w14:textId="77777777" w:rsidTr="007037C6">
        <w:trPr>
          <w:trHeight w:val="432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14:paraId="605095A6" w14:textId="19D91707" w:rsidR="003A4ACB" w:rsidRDefault="00FE6420" w:rsidP="007037C6">
            <w:r>
              <w:t>1</w:t>
            </w:r>
          </w:p>
        </w:tc>
        <w:tc>
          <w:tcPr>
            <w:tcW w:w="3407" w:type="dxa"/>
            <w:tcBorders>
              <w:bottom w:val="single" w:sz="4" w:space="0" w:color="auto"/>
            </w:tcBorders>
            <w:shd w:val="clear" w:color="auto" w:fill="auto"/>
          </w:tcPr>
          <w:p w14:paraId="0E89E3FD" w14:textId="21F049D5" w:rsidR="003A4ACB" w:rsidRDefault="00FE6420" w:rsidP="007037C6">
            <w:r>
              <w:t>Project Plan</w:t>
            </w:r>
          </w:p>
        </w:tc>
        <w:tc>
          <w:tcPr>
            <w:tcW w:w="379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AFC1CDA" w14:textId="58A8C380" w:rsidR="003A4ACB" w:rsidRDefault="00FE6420" w:rsidP="007037C6">
            <w:r w:rsidRPr="00FE6420">
              <w:t>https://github.com/lapointek/comp3078-capstone2-group11</w:t>
            </w:r>
          </w:p>
        </w:tc>
        <w:tc>
          <w:tcPr>
            <w:tcW w:w="2339" w:type="dxa"/>
            <w:tcBorders>
              <w:bottom w:val="single" w:sz="4" w:space="0" w:color="auto"/>
            </w:tcBorders>
            <w:shd w:val="clear" w:color="auto" w:fill="auto"/>
          </w:tcPr>
          <w:p w14:paraId="14EBBD07" w14:textId="13F56726" w:rsidR="003A4ACB" w:rsidRPr="00FC741F" w:rsidRDefault="00FE6420" w:rsidP="007037C6">
            <w:r>
              <w:t>Softcopy</w:t>
            </w:r>
          </w:p>
        </w:tc>
      </w:tr>
      <w:tr w:rsidR="003A4ACB" w:rsidRPr="000E62B7" w14:paraId="4953BAD6" w14:textId="77777777" w:rsidTr="00FE6420">
        <w:trPr>
          <w:trHeight w:val="432"/>
        </w:trPr>
        <w:tc>
          <w:tcPr>
            <w:tcW w:w="648" w:type="dxa"/>
            <w:shd w:val="clear" w:color="auto" w:fill="auto"/>
          </w:tcPr>
          <w:p w14:paraId="734F6072" w14:textId="3855219D" w:rsidR="003A4ACB" w:rsidRDefault="00FE6420" w:rsidP="007037C6">
            <w:r>
              <w:t>2</w:t>
            </w:r>
          </w:p>
        </w:tc>
        <w:tc>
          <w:tcPr>
            <w:tcW w:w="3407" w:type="dxa"/>
            <w:shd w:val="clear" w:color="auto" w:fill="auto"/>
          </w:tcPr>
          <w:p w14:paraId="4733D938" w14:textId="742C8953" w:rsidR="003A4ACB" w:rsidRDefault="00FE6420" w:rsidP="007037C6">
            <w:r>
              <w:t>Project Report 1</w:t>
            </w:r>
          </w:p>
        </w:tc>
        <w:tc>
          <w:tcPr>
            <w:tcW w:w="3794" w:type="dxa"/>
            <w:gridSpan w:val="2"/>
            <w:shd w:val="clear" w:color="auto" w:fill="auto"/>
          </w:tcPr>
          <w:p w14:paraId="2B211116" w14:textId="47F21951" w:rsidR="003A4ACB" w:rsidRDefault="00FE6420" w:rsidP="007037C6">
            <w:r w:rsidRPr="00FE6420">
              <w:t>https://github.com/lapointek/comp3078-capstone2-group11</w:t>
            </w:r>
          </w:p>
        </w:tc>
        <w:tc>
          <w:tcPr>
            <w:tcW w:w="2339" w:type="dxa"/>
            <w:shd w:val="clear" w:color="auto" w:fill="auto"/>
          </w:tcPr>
          <w:p w14:paraId="2E99475E" w14:textId="63E7CBE1" w:rsidR="003A4ACB" w:rsidRPr="00FC741F" w:rsidRDefault="00FE6420" w:rsidP="007037C6">
            <w:r>
              <w:t>Softcopy</w:t>
            </w:r>
          </w:p>
        </w:tc>
      </w:tr>
      <w:tr w:rsidR="00FE6420" w:rsidRPr="000E62B7" w14:paraId="335BA739" w14:textId="77777777" w:rsidTr="00FE6420">
        <w:trPr>
          <w:trHeight w:val="432"/>
        </w:trPr>
        <w:tc>
          <w:tcPr>
            <w:tcW w:w="648" w:type="dxa"/>
            <w:shd w:val="clear" w:color="auto" w:fill="auto"/>
          </w:tcPr>
          <w:p w14:paraId="0F78CC0A" w14:textId="65047D8B" w:rsidR="00FE6420" w:rsidRDefault="00FE6420" w:rsidP="007037C6">
            <w:r>
              <w:t>3</w:t>
            </w:r>
          </w:p>
        </w:tc>
        <w:tc>
          <w:tcPr>
            <w:tcW w:w="3407" w:type="dxa"/>
            <w:shd w:val="clear" w:color="auto" w:fill="auto"/>
          </w:tcPr>
          <w:p w14:paraId="283866CA" w14:textId="46C09442" w:rsidR="00FE6420" w:rsidRDefault="00FE6420" w:rsidP="007037C6">
            <w:r>
              <w:t>Project Report 2</w:t>
            </w:r>
          </w:p>
        </w:tc>
        <w:tc>
          <w:tcPr>
            <w:tcW w:w="3794" w:type="dxa"/>
            <w:gridSpan w:val="2"/>
            <w:shd w:val="clear" w:color="auto" w:fill="auto"/>
          </w:tcPr>
          <w:p w14:paraId="16CC0DFB" w14:textId="0890E542" w:rsidR="00FE6420" w:rsidRDefault="00FE6420" w:rsidP="007037C6">
            <w:r w:rsidRPr="00FE6420">
              <w:t>https://github.com/lapointek/comp3078-capstone2-group11</w:t>
            </w:r>
          </w:p>
        </w:tc>
        <w:tc>
          <w:tcPr>
            <w:tcW w:w="2339" w:type="dxa"/>
            <w:shd w:val="clear" w:color="auto" w:fill="auto"/>
          </w:tcPr>
          <w:p w14:paraId="2D410B4F" w14:textId="120DD5D0" w:rsidR="00FE6420" w:rsidRPr="00FC741F" w:rsidRDefault="00FE6420" w:rsidP="007037C6">
            <w:r>
              <w:t>Softcopy</w:t>
            </w:r>
          </w:p>
        </w:tc>
      </w:tr>
      <w:tr w:rsidR="00FE6420" w:rsidRPr="000E62B7" w14:paraId="12403229" w14:textId="77777777" w:rsidTr="00FE6420">
        <w:trPr>
          <w:trHeight w:val="432"/>
        </w:trPr>
        <w:tc>
          <w:tcPr>
            <w:tcW w:w="648" w:type="dxa"/>
            <w:shd w:val="clear" w:color="auto" w:fill="auto"/>
          </w:tcPr>
          <w:p w14:paraId="339BCD26" w14:textId="0D9D37BF" w:rsidR="00FE6420" w:rsidRDefault="00FE6420" w:rsidP="007037C6">
            <w:r>
              <w:t>4</w:t>
            </w:r>
          </w:p>
        </w:tc>
        <w:tc>
          <w:tcPr>
            <w:tcW w:w="3407" w:type="dxa"/>
            <w:shd w:val="clear" w:color="auto" w:fill="auto"/>
          </w:tcPr>
          <w:p w14:paraId="7B19FB93" w14:textId="57F28320" w:rsidR="00FE6420" w:rsidRDefault="00FE6420" w:rsidP="007037C6">
            <w:r>
              <w:t>Minutes of Meeting 1</w:t>
            </w:r>
          </w:p>
        </w:tc>
        <w:tc>
          <w:tcPr>
            <w:tcW w:w="3794" w:type="dxa"/>
            <w:gridSpan w:val="2"/>
            <w:shd w:val="clear" w:color="auto" w:fill="auto"/>
          </w:tcPr>
          <w:p w14:paraId="2ED52F43" w14:textId="063E8BC8" w:rsidR="00FE6420" w:rsidRDefault="00FE6420" w:rsidP="007037C6">
            <w:r w:rsidRPr="00FE6420">
              <w:t>https://github.com/lapointek/comp3078-capstone2-group11</w:t>
            </w:r>
          </w:p>
        </w:tc>
        <w:tc>
          <w:tcPr>
            <w:tcW w:w="2339" w:type="dxa"/>
            <w:shd w:val="clear" w:color="auto" w:fill="auto"/>
          </w:tcPr>
          <w:p w14:paraId="4382F6BB" w14:textId="3B31831D" w:rsidR="00FE6420" w:rsidRPr="00FC741F" w:rsidRDefault="00FE6420" w:rsidP="007037C6">
            <w:r>
              <w:t>Softcopy</w:t>
            </w:r>
          </w:p>
        </w:tc>
      </w:tr>
      <w:tr w:rsidR="00FE6420" w:rsidRPr="000E62B7" w14:paraId="2A9E049D" w14:textId="77777777" w:rsidTr="00C41DA5">
        <w:trPr>
          <w:trHeight w:val="432"/>
        </w:trPr>
        <w:tc>
          <w:tcPr>
            <w:tcW w:w="648" w:type="dxa"/>
            <w:shd w:val="clear" w:color="auto" w:fill="auto"/>
          </w:tcPr>
          <w:p w14:paraId="6F0BDC10" w14:textId="0390C51C" w:rsidR="00FE6420" w:rsidRDefault="00FE6420" w:rsidP="007037C6">
            <w:r>
              <w:t>5</w:t>
            </w:r>
          </w:p>
        </w:tc>
        <w:tc>
          <w:tcPr>
            <w:tcW w:w="3407" w:type="dxa"/>
            <w:shd w:val="clear" w:color="auto" w:fill="auto"/>
          </w:tcPr>
          <w:p w14:paraId="35065623" w14:textId="122A8082" w:rsidR="00FE6420" w:rsidRDefault="00FE6420" w:rsidP="007037C6">
            <w:r>
              <w:t>Minutes of Meeting 2</w:t>
            </w:r>
          </w:p>
        </w:tc>
        <w:tc>
          <w:tcPr>
            <w:tcW w:w="3794" w:type="dxa"/>
            <w:gridSpan w:val="2"/>
            <w:shd w:val="clear" w:color="auto" w:fill="auto"/>
          </w:tcPr>
          <w:p w14:paraId="4F234E29" w14:textId="5EF477F5" w:rsidR="00FE6420" w:rsidRDefault="00FE6420" w:rsidP="007037C6">
            <w:r w:rsidRPr="00FE6420">
              <w:t>https://github.com/lapointek/comp3078-capstone2-group11</w:t>
            </w:r>
          </w:p>
        </w:tc>
        <w:tc>
          <w:tcPr>
            <w:tcW w:w="2339" w:type="dxa"/>
            <w:shd w:val="clear" w:color="auto" w:fill="auto"/>
          </w:tcPr>
          <w:p w14:paraId="187A65BF" w14:textId="21279917" w:rsidR="00FE6420" w:rsidRPr="00FC741F" w:rsidRDefault="00FE6420" w:rsidP="007037C6">
            <w:r>
              <w:t xml:space="preserve">Softcopy </w:t>
            </w:r>
          </w:p>
        </w:tc>
      </w:tr>
      <w:tr w:rsidR="00C41DA5" w:rsidRPr="000E62B7" w14:paraId="22B45E71" w14:textId="77777777" w:rsidTr="00C41DA5">
        <w:trPr>
          <w:trHeight w:val="432"/>
        </w:trPr>
        <w:tc>
          <w:tcPr>
            <w:tcW w:w="648" w:type="dxa"/>
            <w:shd w:val="clear" w:color="auto" w:fill="auto"/>
          </w:tcPr>
          <w:p w14:paraId="5E2E6BCA" w14:textId="57A0EF86" w:rsidR="00C41DA5" w:rsidRDefault="00C41DA5" w:rsidP="00C41DA5">
            <w:r>
              <w:t>6</w:t>
            </w:r>
          </w:p>
        </w:tc>
        <w:tc>
          <w:tcPr>
            <w:tcW w:w="3407" w:type="dxa"/>
            <w:shd w:val="clear" w:color="auto" w:fill="auto"/>
          </w:tcPr>
          <w:p w14:paraId="35E9FF92" w14:textId="4EC7875E" w:rsidR="00C41DA5" w:rsidRDefault="00C41DA5" w:rsidP="00C41DA5">
            <w:r>
              <w:t>Minutes of Meeting 3</w:t>
            </w:r>
          </w:p>
        </w:tc>
        <w:tc>
          <w:tcPr>
            <w:tcW w:w="3794" w:type="dxa"/>
            <w:gridSpan w:val="2"/>
            <w:shd w:val="clear" w:color="auto" w:fill="auto"/>
          </w:tcPr>
          <w:p w14:paraId="6CFE600C" w14:textId="5378A2D9" w:rsidR="00C41DA5" w:rsidRPr="00FE6420" w:rsidRDefault="00C41DA5" w:rsidP="00C41DA5">
            <w:r w:rsidRPr="00FE6420">
              <w:t>https://github.com/lapointek/comp3078-capstone2-group11</w:t>
            </w:r>
          </w:p>
        </w:tc>
        <w:tc>
          <w:tcPr>
            <w:tcW w:w="2339" w:type="dxa"/>
            <w:shd w:val="clear" w:color="auto" w:fill="auto"/>
          </w:tcPr>
          <w:p w14:paraId="75B7AEA8" w14:textId="7BFB98F2" w:rsidR="00C41DA5" w:rsidRDefault="00C41DA5" w:rsidP="00C41DA5">
            <w:r>
              <w:t>Softcopy</w:t>
            </w:r>
          </w:p>
        </w:tc>
      </w:tr>
      <w:tr w:rsidR="00C41DA5" w:rsidRPr="000E62B7" w14:paraId="7A03C557" w14:textId="77777777" w:rsidTr="007037C6">
        <w:trPr>
          <w:trHeight w:val="432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14:paraId="458E208B" w14:textId="18341F8D" w:rsidR="00C41DA5" w:rsidRDefault="00C41DA5" w:rsidP="00C41DA5">
            <w:r>
              <w:t>7</w:t>
            </w:r>
          </w:p>
        </w:tc>
        <w:tc>
          <w:tcPr>
            <w:tcW w:w="3407" w:type="dxa"/>
            <w:tcBorders>
              <w:bottom w:val="single" w:sz="4" w:space="0" w:color="auto"/>
            </w:tcBorders>
            <w:shd w:val="clear" w:color="auto" w:fill="auto"/>
          </w:tcPr>
          <w:p w14:paraId="78834351" w14:textId="31A814D6" w:rsidR="00C41DA5" w:rsidRDefault="00C41DA5" w:rsidP="00C41DA5">
            <w:r>
              <w:t>Project Closure Report</w:t>
            </w:r>
          </w:p>
        </w:tc>
        <w:tc>
          <w:tcPr>
            <w:tcW w:w="379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EBA7DEC" w14:textId="0CCF44B0" w:rsidR="00C41DA5" w:rsidRPr="00FE6420" w:rsidRDefault="00C41DA5" w:rsidP="00C41DA5">
            <w:r w:rsidRPr="00FE6420">
              <w:t>https://github.com/lapointek/comp3078-capstone2-group11</w:t>
            </w:r>
          </w:p>
        </w:tc>
        <w:tc>
          <w:tcPr>
            <w:tcW w:w="2339" w:type="dxa"/>
            <w:tcBorders>
              <w:bottom w:val="single" w:sz="4" w:space="0" w:color="auto"/>
            </w:tcBorders>
            <w:shd w:val="clear" w:color="auto" w:fill="auto"/>
          </w:tcPr>
          <w:p w14:paraId="337DBE8C" w14:textId="47B6353E" w:rsidR="00C41DA5" w:rsidRDefault="00C41DA5" w:rsidP="00C41DA5">
            <w:r>
              <w:t>Softcopy</w:t>
            </w:r>
          </w:p>
        </w:tc>
      </w:tr>
    </w:tbl>
    <w:p w14:paraId="2C338DD8" w14:textId="77777777" w:rsidR="007A2FC2" w:rsidRDefault="007A2FC2"/>
    <w:tbl>
      <w:tblPr>
        <w:tblW w:w="10188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48"/>
        <w:gridCol w:w="5403"/>
        <w:gridCol w:w="4137"/>
      </w:tblGrid>
      <w:tr w:rsidR="003A4ACB" w:rsidRPr="000E62B7" w14:paraId="22D3EA23" w14:textId="77777777" w:rsidTr="007037C6">
        <w:trPr>
          <w:trHeight w:val="432"/>
          <w:tblHeader/>
        </w:trPr>
        <w:tc>
          <w:tcPr>
            <w:tcW w:w="10188" w:type="dxa"/>
            <w:gridSpan w:val="3"/>
            <w:tcBorders>
              <w:bottom w:val="single" w:sz="4" w:space="0" w:color="auto"/>
            </w:tcBorders>
            <w:shd w:val="clear" w:color="auto" w:fill="B3B3B3"/>
          </w:tcPr>
          <w:p w14:paraId="50D552BD" w14:textId="77777777" w:rsidR="003A4ACB" w:rsidRPr="00FC741F" w:rsidRDefault="003A4ACB" w:rsidP="00C839B3">
            <w:pPr>
              <w:pStyle w:val="Heading2"/>
            </w:pPr>
            <w:r w:rsidRPr="007D18BB">
              <w:t>Re-usable Component</w:t>
            </w:r>
            <w:r w:rsidR="007028E8">
              <w:t xml:space="preserve"> </w:t>
            </w:r>
            <w:r w:rsidRPr="007D18BB">
              <w:t>/</w:t>
            </w:r>
            <w:r w:rsidR="007028E8">
              <w:t xml:space="preserve"> </w:t>
            </w:r>
            <w:r w:rsidRPr="007D18BB">
              <w:t>Tools Developed</w:t>
            </w:r>
          </w:p>
        </w:tc>
      </w:tr>
      <w:tr w:rsidR="003A4ACB" w:rsidRPr="000E62B7" w14:paraId="25B41572" w14:textId="77777777" w:rsidTr="007037C6">
        <w:trPr>
          <w:trHeight w:val="432"/>
          <w:tblHeader/>
        </w:trPr>
        <w:tc>
          <w:tcPr>
            <w:tcW w:w="648" w:type="dxa"/>
            <w:shd w:val="clear" w:color="auto" w:fill="E0E0E0"/>
          </w:tcPr>
          <w:p w14:paraId="36CA1383" w14:textId="77777777" w:rsidR="003A4ACB" w:rsidRDefault="003A4ACB" w:rsidP="007037C6">
            <w:pPr>
              <w:pStyle w:val="TableTextBold"/>
            </w:pPr>
            <w:r>
              <w:t>#</w:t>
            </w:r>
          </w:p>
        </w:tc>
        <w:tc>
          <w:tcPr>
            <w:tcW w:w="5403" w:type="dxa"/>
            <w:shd w:val="clear" w:color="auto" w:fill="E0E0E0"/>
          </w:tcPr>
          <w:p w14:paraId="015B576B" w14:textId="77777777" w:rsidR="003A4ACB" w:rsidRDefault="003A4ACB" w:rsidP="007037C6">
            <w:pPr>
              <w:pStyle w:val="TableTextBold"/>
            </w:pPr>
            <w:r>
              <w:t>Re-usable Component</w:t>
            </w:r>
            <w:r w:rsidR="00C54C1E">
              <w:t xml:space="preserve"> </w:t>
            </w:r>
            <w:r>
              <w:t>/</w:t>
            </w:r>
            <w:r w:rsidR="00C54C1E">
              <w:t xml:space="preserve"> </w:t>
            </w:r>
            <w:r>
              <w:t>Tools Name Description</w:t>
            </w:r>
          </w:p>
          <w:p w14:paraId="28355AA5" w14:textId="77777777" w:rsidR="003A4ACB" w:rsidRDefault="003A4ACB" w:rsidP="007037C6">
            <w:pPr>
              <w:pStyle w:val="TableTextBold"/>
            </w:pPr>
          </w:p>
        </w:tc>
        <w:tc>
          <w:tcPr>
            <w:tcW w:w="4137" w:type="dxa"/>
            <w:shd w:val="clear" w:color="auto" w:fill="E0E0E0"/>
          </w:tcPr>
          <w:p w14:paraId="21E33D51" w14:textId="77777777" w:rsidR="003A4ACB" w:rsidRPr="00FC741F" w:rsidRDefault="003A4ACB" w:rsidP="007037C6">
            <w:pPr>
              <w:pStyle w:val="TableTextBold"/>
            </w:pPr>
            <w:r>
              <w:t>File Name</w:t>
            </w:r>
          </w:p>
        </w:tc>
      </w:tr>
      <w:tr w:rsidR="003A4ACB" w:rsidRPr="000E62B7" w14:paraId="5E4009DF" w14:textId="77777777" w:rsidTr="007037C6">
        <w:trPr>
          <w:trHeight w:val="432"/>
        </w:trPr>
        <w:tc>
          <w:tcPr>
            <w:tcW w:w="648" w:type="dxa"/>
            <w:shd w:val="clear" w:color="auto" w:fill="auto"/>
          </w:tcPr>
          <w:p w14:paraId="08A77D6A" w14:textId="164A3E64" w:rsidR="003A4ACB" w:rsidRDefault="006962E0" w:rsidP="007037C6">
            <w:r>
              <w:t>1</w:t>
            </w:r>
          </w:p>
        </w:tc>
        <w:tc>
          <w:tcPr>
            <w:tcW w:w="5403" w:type="dxa"/>
            <w:shd w:val="clear" w:color="auto" w:fill="auto"/>
          </w:tcPr>
          <w:p w14:paraId="1C82EFD0" w14:textId="2BC0B048" w:rsidR="003A4ACB" w:rsidRDefault="006962E0" w:rsidP="007037C6">
            <w:r>
              <w:t>User Authentication</w:t>
            </w:r>
          </w:p>
        </w:tc>
        <w:tc>
          <w:tcPr>
            <w:tcW w:w="4137" w:type="dxa"/>
            <w:shd w:val="clear" w:color="auto" w:fill="auto"/>
          </w:tcPr>
          <w:p w14:paraId="6636C568" w14:textId="708F3E3E" w:rsidR="003A4ACB" w:rsidRDefault="00BE47BE" w:rsidP="007037C6">
            <w:r>
              <w:t>authController.js</w:t>
            </w:r>
          </w:p>
        </w:tc>
      </w:tr>
      <w:tr w:rsidR="003A4ACB" w:rsidRPr="000E62B7" w14:paraId="1272D7AF" w14:textId="77777777" w:rsidTr="007037C6">
        <w:trPr>
          <w:trHeight w:val="432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14:paraId="59C7A57F" w14:textId="39482DF0" w:rsidR="003A4ACB" w:rsidRDefault="006962E0" w:rsidP="007037C6">
            <w:r>
              <w:t>2</w:t>
            </w:r>
          </w:p>
        </w:tc>
        <w:tc>
          <w:tcPr>
            <w:tcW w:w="5403" w:type="dxa"/>
            <w:tcBorders>
              <w:bottom w:val="single" w:sz="4" w:space="0" w:color="auto"/>
            </w:tcBorders>
            <w:shd w:val="clear" w:color="auto" w:fill="auto"/>
          </w:tcPr>
          <w:p w14:paraId="5B24F225" w14:textId="0AFDF9D6" w:rsidR="003A4ACB" w:rsidRDefault="006962E0" w:rsidP="007037C6">
            <w:r>
              <w:t>Mongo Database Connection</w:t>
            </w:r>
          </w:p>
        </w:tc>
        <w:tc>
          <w:tcPr>
            <w:tcW w:w="4137" w:type="dxa"/>
            <w:tcBorders>
              <w:bottom w:val="single" w:sz="4" w:space="0" w:color="auto"/>
            </w:tcBorders>
            <w:shd w:val="clear" w:color="auto" w:fill="auto"/>
          </w:tcPr>
          <w:p w14:paraId="336A5CB2" w14:textId="0EF3822E" w:rsidR="003A4ACB" w:rsidRDefault="00BE47BE" w:rsidP="007037C6">
            <w:r>
              <w:t>db.js</w:t>
            </w:r>
          </w:p>
        </w:tc>
      </w:tr>
      <w:tr w:rsidR="007028E8" w:rsidRPr="000E62B7" w14:paraId="53710310" w14:textId="77777777" w:rsidTr="007037C6">
        <w:trPr>
          <w:trHeight w:val="432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14:paraId="5AC8FED5" w14:textId="6002EC57" w:rsidR="007028E8" w:rsidRDefault="006962E0" w:rsidP="007037C6">
            <w:r>
              <w:t>3</w:t>
            </w:r>
          </w:p>
        </w:tc>
        <w:tc>
          <w:tcPr>
            <w:tcW w:w="5403" w:type="dxa"/>
            <w:tcBorders>
              <w:bottom w:val="single" w:sz="4" w:space="0" w:color="auto"/>
            </w:tcBorders>
            <w:shd w:val="clear" w:color="auto" w:fill="auto"/>
          </w:tcPr>
          <w:p w14:paraId="6BE51C4D" w14:textId="56702A73" w:rsidR="007028E8" w:rsidRDefault="006962E0" w:rsidP="007037C6">
            <w:r>
              <w:t>Sidebar UI</w:t>
            </w:r>
          </w:p>
        </w:tc>
        <w:tc>
          <w:tcPr>
            <w:tcW w:w="4137" w:type="dxa"/>
            <w:tcBorders>
              <w:bottom w:val="single" w:sz="4" w:space="0" w:color="auto"/>
            </w:tcBorders>
            <w:shd w:val="clear" w:color="auto" w:fill="auto"/>
          </w:tcPr>
          <w:p w14:paraId="4F7B9787" w14:textId="0CB6A844" w:rsidR="007028E8" w:rsidRDefault="00BE47BE" w:rsidP="007037C6">
            <w:proofErr w:type="spellStart"/>
            <w:r>
              <w:t>AdminSidebar.jsx</w:t>
            </w:r>
            <w:proofErr w:type="spellEnd"/>
          </w:p>
        </w:tc>
      </w:tr>
      <w:tr w:rsidR="007028E8" w:rsidRPr="000E62B7" w14:paraId="6E2372AB" w14:textId="77777777" w:rsidTr="00BE47BE">
        <w:trPr>
          <w:trHeight w:val="432"/>
        </w:trPr>
        <w:tc>
          <w:tcPr>
            <w:tcW w:w="648" w:type="dxa"/>
            <w:shd w:val="clear" w:color="auto" w:fill="auto"/>
          </w:tcPr>
          <w:p w14:paraId="318F61AB" w14:textId="2B06DAF9" w:rsidR="007028E8" w:rsidRDefault="006962E0" w:rsidP="007037C6">
            <w:r>
              <w:lastRenderedPageBreak/>
              <w:t>4</w:t>
            </w:r>
          </w:p>
        </w:tc>
        <w:tc>
          <w:tcPr>
            <w:tcW w:w="5403" w:type="dxa"/>
            <w:shd w:val="clear" w:color="auto" w:fill="auto"/>
          </w:tcPr>
          <w:p w14:paraId="64A2A354" w14:textId="5BCB8DAC" w:rsidR="007028E8" w:rsidRDefault="006962E0" w:rsidP="007037C6">
            <w:r>
              <w:t>Navbar UI</w:t>
            </w:r>
          </w:p>
        </w:tc>
        <w:tc>
          <w:tcPr>
            <w:tcW w:w="4137" w:type="dxa"/>
            <w:shd w:val="clear" w:color="auto" w:fill="auto"/>
          </w:tcPr>
          <w:p w14:paraId="4E60AEEC" w14:textId="6C40FC1B" w:rsidR="007028E8" w:rsidRDefault="00BE47BE" w:rsidP="007037C6">
            <w:proofErr w:type="spellStart"/>
            <w:r>
              <w:t>Navbar.jsx</w:t>
            </w:r>
            <w:proofErr w:type="spellEnd"/>
          </w:p>
        </w:tc>
      </w:tr>
      <w:tr w:rsidR="00BE47BE" w:rsidRPr="000E62B7" w14:paraId="08BE3A7A" w14:textId="77777777" w:rsidTr="00BE47BE">
        <w:trPr>
          <w:trHeight w:val="432"/>
        </w:trPr>
        <w:tc>
          <w:tcPr>
            <w:tcW w:w="648" w:type="dxa"/>
            <w:shd w:val="clear" w:color="auto" w:fill="auto"/>
          </w:tcPr>
          <w:p w14:paraId="3A17D063" w14:textId="659C73CE" w:rsidR="00BE47BE" w:rsidRDefault="00BE47BE" w:rsidP="007037C6">
            <w:r>
              <w:t>5</w:t>
            </w:r>
          </w:p>
        </w:tc>
        <w:tc>
          <w:tcPr>
            <w:tcW w:w="5403" w:type="dxa"/>
            <w:shd w:val="clear" w:color="auto" w:fill="auto"/>
          </w:tcPr>
          <w:p w14:paraId="3EA239BC" w14:textId="4162034B" w:rsidR="00BE47BE" w:rsidRDefault="00BE47BE" w:rsidP="007037C6">
            <w:r>
              <w:t>Summary Card</w:t>
            </w:r>
          </w:p>
        </w:tc>
        <w:tc>
          <w:tcPr>
            <w:tcW w:w="4137" w:type="dxa"/>
            <w:shd w:val="clear" w:color="auto" w:fill="auto"/>
          </w:tcPr>
          <w:p w14:paraId="708DBDFB" w14:textId="7DB00AD4" w:rsidR="00BE47BE" w:rsidRDefault="00BE47BE" w:rsidP="007037C6">
            <w:proofErr w:type="spellStart"/>
            <w:r>
              <w:t>SummaryCard.jsx</w:t>
            </w:r>
            <w:proofErr w:type="spellEnd"/>
          </w:p>
        </w:tc>
      </w:tr>
      <w:tr w:rsidR="00BE47BE" w:rsidRPr="000E62B7" w14:paraId="692F2E60" w14:textId="77777777" w:rsidTr="007037C6">
        <w:trPr>
          <w:trHeight w:val="432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14:paraId="43125559" w14:textId="0ED64D59" w:rsidR="00BE47BE" w:rsidRDefault="00BE47BE" w:rsidP="007037C6">
            <w:r>
              <w:t>6</w:t>
            </w:r>
          </w:p>
        </w:tc>
        <w:tc>
          <w:tcPr>
            <w:tcW w:w="5403" w:type="dxa"/>
            <w:tcBorders>
              <w:bottom w:val="single" w:sz="4" w:space="0" w:color="auto"/>
            </w:tcBorders>
            <w:shd w:val="clear" w:color="auto" w:fill="auto"/>
          </w:tcPr>
          <w:p w14:paraId="3160FCA4" w14:textId="0689901B" w:rsidR="00BE47BE" w:rsidRDefault="00BE47BE" w:rsidP="007037C6">
            <w:r>
              <w:t xml:space="preserve">Database Connection </w:t>
            </w:r>
          </w:p>
        </w:tc>
        <w:tc>
          <w:tcPr>
            <w:tcW w:w="4137" w:type="dxa"/>
            <w:tcBorders>
              <w:bottom w:val="single" w:sz="4" w:space="0" w:color="auto"/>
            </w:tcBorders>
            <w:shd w:val="clear" w:color="auto" w:fill="auto"/>
          </w:tcPr>
          <w:p w14:paraId="70C8FA17" w14:textId="64C5798F" w:rsidR="00BE47BE" w:rsidRDefault="00BE47BE" w:rsidP="007037C6">
            <w:r>
              <w:t>index.js</w:t>
            </w:r>
          </w:p>
        </w:tc>
      </w:tr>
    </w:tbl>
    <w:p w14:paraId="60F2E947" w14:textId="77777777" w:rsidR="00B06DAE" w:rsidRDefault="00B06DAE"/>
    <w:tbl>
      <w:tblPr>
        <w:tblW w:w="10188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48"/>
        <w:gridCol w:w="8280"/>
        <w:gridCol w:w="1260"/>
      </w:tblGrid>
      <w:tr w:rsidR="008B2853" w:rsidRPr="000E62B7" w14:paraId="3EED4500" w14:textId="77777777" w:rsidTr="00B06DAE">
        <w:trPr>
          <w:trHeight w:val="432"/>
          <w:tblHeader/>
        </w:trPr>
        <w:tc>
          <w:tcPr>
            <w:tcW w:w="10188" w:type="dxa"/>
            <w:gridSpan w:val="3"/>
            <w:tcBorders>
              <w:bottom w:val="single" w:sz="4" w:space="0" w:color="auto"/>
            </w:tcBorders>
            <w:shd w:val="clear" w:color="auto" w:fill="B3B3B3"/>
          </w:tcPr>
          <w:p w14:paraId="61EC3D01" w14:textId="77777777" w:rsidR="008B2853" w:rsidRDefault="008B2853" w:rsidP="00C839B3">
            <w:pPr>
              <w:pStyle w:val="Heading2"/>
            </w:pPr>
            <w:r>
              <w:t>Project Value</w:t>
            </w:r>
            <w:r w:rsidR="00100465">
              <w:t>/Benefits</w:t>
            </w:r>
            <w:r>
              <w:t xml:space="preserve"> </w:t>
            </w:r>
          </w:p>
        </w:tc>
      </w:tr>
      <w:tr w:rsidR="008B2853" w:rsidRPr="000E62B7" w14:paraId="674CC023" w14:textId="77777777" w:rsidTr="00B06DAE">
        <w:trPr>
          <w:trHeight w:val="432"/>
          <w:tblHeader/>
        </w:trPr>
        <w:tc>
          <w:tcPr>
            <w:tcW w:w="10188" w:type="dxa"/>
            <w:gridSpan w:val="3"/>
            <w:tcBorders>
              <w:bottom w:val="single" w:sz="4" w:space="0" w:color="auto"/>
            </w:tcBorders>
            <w:shd w:val="clear" w:color="auto" w:fill="CCCCCC"/>
          </w:tcPr>
          <w:p w14:paraId="2F7CF195" w14:textId="77777777" w:rsidR="008B2853" w:rsidRPr="00DC1FF5" w:rsidRDefault="00A363ED" w:rsidP="000870BD">
            <w:pPr>
              <w:pStyle w:val="TableTextBold"/>
              <w:rPr>
                <w:b w:val="0"/>
              </w:rPr>
            </w:pPr>
            <w:r>
              <w:rPr>
                <w:b w:val="0"/>
              </w:rPr>
              <w:t xml:space="preserve">Provide </w:t>
            </w:r>
            <w:r w:rsidR="008B2853">
              <w:rPr>
                <w:b w:val="0"/>
              </w:rPr>
              <w:t>a summary of the value</w:t>
            </w:r>
            <w:r w:rsidR="009039A1">
              <w:rPr>
                <w:b w:val="0"/>
              </w:rPr>
              <w:t>/benefits</w:t>
            </w:r>
            <w:r w:rsidR="008B2853">
              <w:rPr>
                <w:b w:val="0"/>
              </w:rPr>
              <w:t xml:space="preserve"> of this project</w:t>
            </w:r>
            <w:r w:rsidR="008C701C">
              <w:rPr>
                <w:b w:val="0"/>
              </w:rPr>
              <w:t xml:space="preserve"> and </w:t>
            </w:r>
            <w:r>
              <w:rPr>
                <w:b w:val="0"/>
              </w:rPr>
              <w:t xml:space="preserve">indicate </w:t>
            </w:r>
            <w:r w:rsidR="00D91A30">
              <w:rPr>
                <w:b w:val="0"/>
              </w:rPr>
              <w:t>whether</w:t>
            </w:r>
            <w:r w:rsidR="008C701C">
              <w:rPr>
                <w:b w:val="0"/>
              </w:rPr>
              <w:t xml:space="preserve"> they </w:t>
            </w:r>
            <w:r>
              <w:rPr>
                <w:b w:val="0"/>
              </w:rPr>
              <w:t xml:space="preserve">have already been </w:t>
            </w:r>
            <w:r w:rsidR="008C701C">
              <w:rPr>
                <w:b w:val="0"/>
              </w:rPr>
              <w:t>realized or will be realized</w:t>
            </w:r>
            <w:r>
              <w:rPr>
                <w:b w:val="0"/>
              </w:rPr>
              <w:t xml:space="preserve"> in the future</w:t>
            </w:r>
            <w:r w:rsidR="00D91A30">
              <w:rPr>
                <w:b w:val="0"/>
              </w:rPr>
              <w:t>.</w:t>
            </w:r>
          </w:p>
        </w:tc>
      </w:tr>
      <w:tr w:rsidR="008C701C" w:rsidRPr="000E62B7" w14:paraId="398CC7A1" w14:textId="77777777" w:rsidTr="00B06DAE">
        <w:trPr>
          <w:trHeight w:val="432"/>
          <w:tblHeader/>
        </w:trPr>
        <w:tc>
          <w:tcPr>
            <w:tcW w:w="648" w:type="dxa"/>
            <w:shd w:val="clear" w:color="auto" w:fill="E0E0E0"/>
          </w:tcPr>
          <w:p w14:paraId="0673E4D9" w14:textId="77777777" w:rsidR="008C701C" w:rsidRDefault="008C701C" w:rsidP="00B06DAE">
            <w:pPr>
              <w:pStyle w:val="TableTextBold"/>
            </w:pPr>
            <w:r>
              <w:t>#</w:t>
            </w:r>
          </w:p>
        </w:tc>
        <w:tc>
          <w:tcPr>
            <w:tcW w:w="8280" w:type="dxa"/>
            <w:shd w:val="clear" w:color="auto" w:fill="E0E0E0"/>
          </w:tcPr>
          <w:p w14:paraId="271EFC0D" w14:textId="77777777" w:rsidR="008C701C" w:rsidRDefault="008C701C" w:rsidP="00B06DAE">
            <w:pPr>
              <w:pStyle w:val="TableTextBold"/>
            </w:pPr>
            <w:r>
              <w:t xml:space="preserve">Value/Benefit </w:t>
            </w:r>
          </w:p>
        </w:tc>
        <w:tc>
          <w:tcPr>
            <w:tcW w:w="1260" w:type="dxa"/>
            <w:shd w:val="clear" w:color="auto" w:fill="E0E0E0"/>
          </w:tcPr>
          <w:p w14:paraId="6AB8406F" w14:textId="77777777" w:rsidR="008C701C" w:rsidRDefault="008C701C" w:rsidP="00B06DAE">
            <w:pPr>
              <w:pStyle w:val="TableTextBold"/>
            </w:pPr>
            <w:r>
              <w:t>Realized / Future</w:t>
            </w:r>
          </w:p>
        </w:tc>
      </w:tr>
      <w:tr w:rsidR="008C701C" w:rsidRPr="000E62B7" w14:paraId="3C4F8A72" w14:textId="77777777" w:rsidTr="00724945">
        <w:trPr>
          <w:trHeight w:val="432"/>
        </w:trPr>
        <w:tc>
          <w:tcPr>
            <w:tcW w:w="648" w:type="dxa"/>
            <w:shd w:val="clear" w:color="auto" w:fill="D9D9D9"/>
          </w:tcPr>
          <w:p w14:paraId="68D33524" w14:textId="77777777" w:rsidR="008C701C" w:rsidRDefault="008C701C" w:rsidP="00B06DAE">
            <w:r>
              <w:t>1</w:t>
            </w:r>
          </w:p>
        </w:tc>
        <w:tc>
          <w:tcPr>
            <w:tcW w:w="8280" w:type="dxa"/>
            <w:shd w:val="clear" w:color="auto" w:fill="auto"/>
          </w:tcPr>
          <w:p w14:paraId="09AA9520" w14:textId="32E19396" w:rsidR="008C701C" w:rsidRDefault="00AF6629" w:rsidP="00B06DAE">
            <w:r>
              <w:t>Improved Efficiency</w:t>
            </w:r>
            <w:r w:rsidR="00901A69">
              <w:t>: The application has streamlined managing employees through an intuitive user interface.</w:t>
            </w:r>
          </w:p>
        </w:tc>
        <w:tc>
          <w:tcPr>
            <w:tcW w:w="1260" w:type="dxa"/>
            <w:shd w:val="clear" w:color="auto" w:fill="auto"/>
          </w:tcPr>
          <w:p w14:paraId="7027A771" w14:textId="48C3E956" w:rsidR="008C701C" w:rsidRDefault="00901A69" w:rsidP="00B06DAE">
            <w:r>
              <w:t>Future</w:t>
            </w:r>
          </w:p>
        </w:tc>
      </w:tr>
      <w:tr w:rsidR="008C701C" w:rsidRPr="000E62B7" w14:paraId="6E6FE1FB" w14:textId="77777777" w:rsidTr="00724945">
        <w:trPr>
          <w:trHeight w:val="432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D9D9D9"/>
          </w:tcPr>
          <w:p w14:paraId="527EFC92" w14:textId="77777777" w:rsidR="008C701C" w:rsidRDefault="008C701C" w:rsidP="00B06DAE">
            <w:r>
              <w:t>2</w:t>
            </w:r>
          </w:p>
        </w:tc>
        <w:tc>
          <w:tcPr>
            <w:tcW w:w="8280" w:type="dxa"/>
            <w:tcBorders>
              <w:bottom w:val="single" w:sz="4" w:space="0" w:color="auto"/>
            </w:tcBorders>
            <w:shd w:val="clear" w:color="auto" w:fill="auto"/>
          </w:tcPr>
          <w:p w14:paraId="6CAC5FFA" w14:textId="02039CD5" w:rsidR="008C701C" w:rsidRDefault="00AF6629" w:rsidP="00B06DAE">
            <w:r>
              <w:t>Cost Reduction</w:t>
            </w:r>
            <w:r w:rsidR="00901A69">
              <w:t>: By allowing an application to store all employee information that is easily accessible has cut down on cost.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auto"/>
          </w:tcPr>
          <w:p w14:paraId="2BEAEC16" w14:textId="79874A38" w:rsidR="008C701C" w:rsidRDefault="00901A69" w:rsidP="00B06DAE">
            <w:r>
              <w:t>Future</w:t>
            </w:r>
          </w:p>
        </w:tc>
      </w:tr>
      <w:tr w:rsidR="008C701C" w:rsidRPr="000E62B7" w14:paraId="77EA0F54" w14:textId="77777777" w:rsidTr="00AF6629">
        <w:trPr>
          <w:trHeight w:val="432"/>
        </w:trPr>
        <w:tc>
          <w:tcPr>
            <w:tcW w:w="648" w:type="dxa"/>
            <w:shd w:val="clear" w:color="auto" w:fill="D9D9D9"/>
          </w:tcPr>
          <w:p w14:paraId="553D39CB" w14:textId="77777777" w:rsidR="008C701C" w:rsidRDefault="008C701C" w:rsidP="00B06DAE">
            <w:r>
              <w:t>3</w:t>
            </w:r>
          </w:p>
        </w:tc>
        <w:tc>
          <w:tcPr>
            <w:tcW w:w="8280" w:type="dxa"/>
            <w:shd w:val="clear" w:color="auto" w:fill="auto"/>
          </w:tcPr>
          <w:p w14:paraId="28DEF1E5" w14:textId="4A25610E" w:rsidR="008C701C" w:rsidRDefault="00AF6629" w:rsidP="00B06DAE">
            <w:r>
              <w:t>Scalability</w:t>
            </w:r>
            <w:r w:rsidR="00901A69">
              <w:t>: The application is scalable to allow more components for administering employee information.</w:t>
            </w:r>
          </w:p>
        </w:tc>
        <w:tc>
          <w:tcPr>
            <w:tcW w:w="1260" w:type="dxa"/>
            <w:shd w:val="clear" w:color="auto" w:fill="auto"/>
          </w:tcPr>
          <w:p w14:paraId="0BF2AD2B" w14:textId="1ECD942E" w:rsidR="008C701C" w:rsidRDefault="00901A69" w:rsidP="00B06DAE">
            <w:r>
              <w:t>Realized</w:t>
            </w:r>
          </w:p>
        </w:tc>
      </w:tr>
      <w:tr w:rsidR="00AF6629" w:rsidRPr="000E62B7" w14:paraId="2CF7AD6D" w14:textId="77777777" w:rsidTr="006C2EAD">
        <w:trPr>
          <w:trHeight w:val="432"/>
        </w:trPr>
        <w:tc>
          <w:tcPr>
            <w:tcW w:w="648" w:type="dxa"/>
            <w:shd w:val="clear" w:color="auto" w:fill="D9D9D9"/>
          </w:tcPr>
          <w:p w14:paraId="1EED5D77" w14:textId="4BAFCCAF" w:rsidR="00AF6629" w:rsidRDefault="00AF6629" w:rsidP="00B06DAE">
            <w:r>
              <w:t>4</w:t>
            </w:r>
          </w:p>
        </w:tc>
        <w:tc>
          <w:tcPr>
            <w:tcW w:w="8280" w:type="dxa"/>
            <w:shd w:val="clear" w:color="auto" w:fill="auto"/>
          </w:tcPr>
          <w:p w14:paraId="13275169" w14:textId="664F7E01" w:rsidR="00AF6629" w:rsidRDefault="00AF6629" w:rsidP="00B06DAE">
            <w:r>
              <w:t>Enhanced User Experience</w:t>
            </w:r>
            <w:r w:rsidR="00901A69">
              <w:t xml:space="preserve">: The user experience has been enhanced through an </w:t>
            </w:r>
            <w:r w:rsidR="006C2EAD">
              <w:t>easy-to-use</w:t>
            </w:r>
            <w:r w:rsidR="00901A69">
              <w:t xml:space="preserve"> user interface.</w:t>
            </w:r>
          </w:p>
        </w:tc>
        <w:tc>
          <w:tcPr>
            <w:tcW w:w="1260" w:type="dxa"/>
            <w:shd w:val="clear" w:color="auto" w:fill="auto"/>
          </w:tcPr>
          <w:p w14:paraId="666ADEF1" w14:textId="410BEE51" w:rsidR="00AF6629" w:rsidRDefault="00901A69" w:rsidP="00B06DAE">
            <w:r>
              <w:t>Realized</w:t>
            </w:r>
          </w:p>
        </w:tc>
      </w:tr>
      <w:tr w:rsidR="006C2EAD" w:rsidRPr="000E62B7" w14:paraId="7FE6A215" w14:textId="77777777" w:rsidTr="00724945">
        <w:trPr>
          <w:trHeight w:val="432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D9D9D9"/>
          </w:tcPr>
          <w:p w14:paraId="76A9632B" w14:textId="4DE4FE2F" w:rsidR="006C2EAD" w:rsidRDefault="006C2EAD" w:rsidP="00B06DAE">
            <w:r>
              <w:t>5</w:t>
            </w:r>
          </w:p>
        </w:tc>
        <w:tc>
          <w:tcPr>
            <w:tcW w:w="8280" w:type="dxa"/>
            <w:tcBorders>
              <w:bottom w:val="single" w:sz="4" w:space="0" w:color="auto"/>
            </w:tcBorders>
            <w:shd w:val="clear" w:color="auto" w:fill="auto"/>
          </w:tcPr>
          <w:p w14:paraId="5B4E4CF3" w14:textId="14791D42" w:rsidR="006C2EAD" w:rsidRDefault="006C2EAD" w:rsidP="00B06DAE">
            <w:r>
              <w:t>Market Competitiveness: The project allows adapting to industry demands.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auto"/>
          </w:tcPr>
          <w:p w14:paraId="65EAE882" w14:textId="208B981E" w:rsidR="006C2EAD" w:rsidRDefault="006C2EAD" w:rsidP="00B06DAE">
            <w:r>
              <w:t>Realized</w:t>
            </w:r>
          </w:p>
        </w:tc>
      </w:tr>
    </w:tbl>
    <w:tbl>
      <w:tblPr>
        <w:tblpPr w:leftFromText="180" w:rightFromText="180" w:vertAnchor="text" w:tblpY="97"/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48"/>
        <w:gridCol w:w="9540"/>
      </w:tblGrid>
      <w:tr w:rsidR="004271C5" w:rsidRPr="000E62B7" w14:paraId="691070C9" w14:textId="77777777" w:rsidTr="004271C5">
        <w:trPr>
          <w:trHeight w:val="432"/>
          <w:tblHeader/>
        </w:trPr>
        <w:tc>
          <w:tcPr>
            <w:tcW w:w="10188" w:type="dxa"/>
            <w:gridSpan w:val="2"/>
            <w:tcBorders>
              <w:bottom w:val="single" w:sz="4" w:space="0" w:color="auto"/>
            </w:tcBorders>
            <w:shd w:val="clear" w:color="auto" w:fill="B3B3B3"/>
          </w:tcPr>
          <w:p w14:paraId="42E512D6" w14:textId="77777777" w:rsidR="004271C5" w:rsidRDefault="004271C5" w:rsidP="004271C5">
            <w:pPr>
              <w:pStyle w:val="Heading2"/>
            </w:pPr>
            <w:r w:rsidRPr="007028E8">
              <w:t>Lessons Learned</w:t>
            </w:r>
          </w:p>
        </w:tc>
      </w:tr>
      <w:tr w:rsidR="004271C5" w:rsidRPr="000E62B7" w14:paraId="0C2066DD" w14:textId="77777777" w:rsidTr="004271C5">
        <w:trPr>
          <w:trHeight w:val="432"/>
          <w:tblHeader/>
        </w:trPr>
        <w:tc>
          <w:tcPr>
            <w:tcW w:w="10188" w:type="dxa"/>
            <w:gridSpan w:val="2"/>
            <w:tcBorders>
              <w:bottom w:val="single" w:sz="4" w:space="0" w:color="auto"/>
            </w:tcBorders>
            <w:shd w:val="clear" w:color="auto" w:fill="CCCCCC"/>
          </w:tcPr>
          <w:p w14:paraId="36C3AF14" w14:textId="77777777" w:rsidR="004271C5" w:rsidRPr="00DC1FF5" w:rsidRDefault="004271C5" w:rsidP="004271C5">
            <w:pPr>
              <w:pStyle w:val="TableTextBold"/>
              <w:rPr>
                <w:b w:val="0"/>
              </w:rPr>
            </w:pPr>
            <w:r w:rsidRPr="00DC1FF5">
              <w:rPr>
                <w:b w:val="0"/>
              </w:rPr>
              <w:t>Include any technical, managerial lessons learned, preventative measures for issues faced, and aspects of the project that had a positive impact on the success of the project</w:t>
            </w:r>
            <w:r>
              <w:rPr>
                <w:b w:val="0"/>
              </w:rPr>
              <w:t>.</w:t>
            </w:r>
          </w:p>
        </w:tc>
      </w:tr>
      <w:tr w:rsidR="004271C5" w:rsidRPr="000E62B7" w14:paraId="5EA781EF" w14:textId="77777777" w:rsidTr="004271C5">
        <w:trPr>
          <w:trHeight w:val="432"/>
          <w:tblHeader/>
        </w:trPr>
        <w:tc>
          <w:tcPr>
            <w:tcW w:w="648" w:type="dxa"/>
            <w:shd w:val="clear" w:color="auto" w:fill="E0E0E0"/>
          </w:tcPr>
          <w:p w14:paraId="5216E288" w14:textId="77777777" w:rsidR="004271C5" w:rsidRDefault="004271C5" w:rsidP="004271C5">
            <w:pPr>
              <w:pStyle w:val="TableTextBold"/>
            </w:pPr>
            <w:r>
              <w:t>#</w:t>
            </w:r>
          </w:p>
        </w:tc>
        <w:tc>
          <w:tcPr>
            <w:tcW w:w="9540" w:type="dxa"/>
            <w:shd w:val="clear" w:color="auto" w:fill="E0E0E0"/>
          </w:tcPr>
          <w:p w14:paraId="52FD68BA" w14:textId="77777777" w:rsidR="004271C5" w:rsidRDefault="004271C5" w:rsidP="004271C5">
            <w:pPr>
              <w:pStyle w:val="TableTextBold"/>
            </w:pPr>
            <w:r>
              <w:t>Description / Explanation of Lesson Learned</w:t>
            </w:r>
          </w:p>
        </w:tc>
      </w:tr>
      <w:tr w:rsidR="004271C5" w:rsidRPr="000E62B7" w14:paraId="392DFC12" w14:textId="77777777" w:rsidTr="004271C5">
        <w:trPr>
          <w:trHeight w:val="432"/>
        </w:trPr>
        <w:tc>
          <w:tcPr>
            <w:tcW w:w="648" w:type="dxa"/>
            <w:shd w:val="clear" w:color="auto" w:fill="D9D9D9"/>
          </w:tcPr>
          <w:p w14:paraId="5B3089E9" w14:textId="77777777" w:rsidR="004271C5" w:rsidRDefault="004271C5" w:rsidP="004271C5">
            <w:r>
              <w:t>1</w:t>
            </w:r>
          </w:p>
        </w:tc>
        <w:tc>
          <w:tcPr>
            <w:tcW w:w="9540" w:type="dxa"/>
            <w:shd w:val="clear" w:color="auto" w:fill="auto"/>
          </w:tcPr>
          <w:p w14:paraId="7027928C" w14:textId="77777777" w:rsidR="004271C5" w:rsidRDefault="004271C5" w:rsidP="004271C5">
            <w:r>
              <w:t>Planning: Project planning helped identify risks and established a road map.</w:t>
            </w:r>
          </w:p>
        </w:tc>
      </w:tr>
      <w:tr w:rsidR="004271C5" w:rsidRPr="000E62B7" w14:paraId="36B8A679" w14:textId="77777777" w:rsidTr="004271C5">
        <w:trPr>
          <w:trHeight w:val="432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D9D9D9"/>
          </w:tcPr>
          <w:p w14:paraId="342C1814" w14:textId="77777777" w:rsidR="004271C5" w:rsidRDefault="004271C5" w:rsidP="004271C5">
            <w:r>
              <w:t>2</w:t>
            </w:r>
          </w:p>
        </w:tc>
        <w:tc>
          <w:tcPr>
            <w:tcW w:w="9540" w:type="dxa"/>
            <w:tcBorders>
              <w:bottom w:val="single" w:sz="4" w:space="0" w:color="auto"/>
            </w:tcBorders>
            <w:shd w:val="clear" w:color="auto" w:fill="auto"/>
          </w:tcPr>
          <w:p w14:paraId="1AA4936E" w14:textId="77777777" w:rsidR="004271C5" w:rsidRDefault="004271C5" w:rsidP="004271C5">
            <w:r>
              <w:t>Communication: Could have been more effective. More regular updates and feedback from team members.</w:t>
            </w:r>
          </w:p>
        </w:tc>
      </w:tr>
      <w:tr w:rsidR="004271C5" w:rsidRPr="000E62B7" w14:paraId="1D6AB72F" w14:textId="77777777" w:rsidTr="004271C5">
        <w:trPr>
          <w:trHeight w:val="432"/>
        </w:trPr>
        <w:tc>
          <w:tcPr>
            <w:tcW w:w="648" w:type="dxa"/>
            <w:shd w:val="clear" w:color="auto" w:fill="D9D9D9"/>
          </w:tcPr>
          <w:p w14:paraId="64D73CAF" w14:textId="77777777" w:rsidR="004271C5" w:rsidRDefault="004271C5" w:rsidP="004271C5">
            <w:r>
              <w:t>3</w:t>
            </w:r>
          </w:p>
        </w:tc>
        <w:tc>
          <w:tcPr>
            <w:tcW w:w="9540" w:type="dxa"/>
            <w:shd w:val="clear" w:color="auto" w:fill="auto"/>
          </w:tcPr>
          <w:p w14:paraId="303FDF6A" w14:textId="77777777" w:rsidR="004271C5" w:rsidRDefault="004271C5" w:rsidP="004271C5">
            <w:r>
              <w:t>Feedback Loops: Needed more feedback from users and team members to improve the application.</w:t>
            </w:r>
          </w:p>
        </w:tc>
      </w:tr>
      <w:tr w:rsidR="004271C5" w:rsidRPr="000E62B7" w14:paraId="499D5A3D" w14:textId="77777777" w:rsidTr="004271C5">
        <w:trPr>
          <w:trHeight w:val="432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D9D9D9"/>
          </w:tcPr>
          <w:p w14:paraId="2202391A" w14:textId="77777777" w:rsidR="004271C5" w:rsidRDefault="004271C5" w:rsidP="004271C5">
            <w:r>
              <w:t>4</w:t>
            </w:r>
          </w:p>
        </w:tc>
        <w:tc>
          <w:tcPr>
            <w:tcW w:w="9540" w:type="dxa"/>
            <w:tcBorders>
              <w:bottom w:val="single" w:sz="4" w:space="0" w:color="auto"/>
            </w:tcBorders>
            <w:shd w:val="clear" w:color="auto" w:fill="auto"/>
          </w:tcPr>
          <w:p w14:paraId="4A5568AC" w14:textId="77777777" w:rsidR="004271C5" w:rsidRDefault="004271C5" w:rsidP="004271C5">
            <w:r>
              <w:t>Documentation: Maintaining up to date documentation was helpful in having team members understand and execute the project tasks.</w:t>
            </w:r>
          </w:p>
        </w:tc>
      </w:tr>
    </w:tbl>
    <w:p w14:paraId="695AF902" w14:textId="77777777" w:rsidR="008B2853" w:rsidRDefault="008B2853"/>
    <w:p w14:paraId="39B8198E" w14:textId="77777777" w:rsidR="007A2FC2" w:rsidRDefault="007A2FC2"/>
    <w:tbl>
      <w:tblPr>
        <w:tblW w:w="10188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48"/>
        <w:gridCol w:w="9540"/>
      </w:tblGrid>
      <w:tr w:rsidR="007028E8" w:rsidRPr="000E62B7" w14:paraId="693BF2D9" w14:textId="77777777" w:rsidTr="007037C6">
        <w:trPr>
          <w:trHeight w:val="432"/>
          <w:tblHeader/>
        </w:trPr>
        <w:tc>
          <w:tcPr>
            <w:tcW w:w="10188" w:type="dxa"/>
            <w:gridSpan w:val="2"/>
            <w:tcBorders>
              <w:bottom w:val="single" w:sz="4" w:space="0" w:color="auto"/>
            </w:tcBorders>
            <w:shd w:val="clear" w:color="auto" w:fill="B3B3B3"/>
          </w:tcPr>
          <w:p w14:paraId="66B92E8E" w14:textId="77777777" w:rsidR="007028E8" w:rsidRDefault="007028E8" w:rsidP="00C839B3">
            <w:pPr>
              <w:pStyle w:val="Heading2"/>
            </w:pPr>
            <w:r w:rsidRPr="007028E8">
              <w:t>Best Practices</w:t>
            </w:r>
          </w:p>
        </w:tc>
      </w:tr>
      <w:tr w:rsidR="003A4ACB" w:rsidRPr="000E62B7" w14:paraId="27DA8E71" w14:textId="77777777" w:rsidTr="00724945">
        <w:trPr>
          <w:trHeight w:val="432"/>
          <w:tblHeader/>
        </w:trPr>
        <w:tc>
          <w:tcPr>
            <w:tcW w:w="10188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14:paraId="3BE052F0" w14:textId="77777777" w:rsidR="003A4ACB" w:rsidRPr="00DC1FF5" w:rsidRDefault="003A4ACB" w:rsidP="00243FE1">
            <w:pPr>
              <w:pStyle w:val="TableTextBold"/>
              <w:rPr>
                <w:b w:val="0"/>
              </w:rPr>
            </w:pPr>
            <w:r w:rsidRPr="00DC1FF5">
              <w:rPr>
                <w:b w:val="0"/>
              </w:rPr>
              <w:t>Identify any innovative methods, techniques, processes developed</w:t>
            </w:r>
            <w:r w:rsidR="00243FE1">
              <w:rPr>
                <w:b w:val="0"/>
              </w:rPr>
              <w:t xml:space="preserve">, </w:t>
            </w:r>
            <w:r w:rsidRPr="00DC1FF5">
              <w:rPr>
                <w:b w:val="0"/>
              </w:rPr>
              <w:t>as well as any other best practices used on the project.</w:t>
            </w:r>
          </w:p>
        </w:tc>
      </w:tr>
      <w:tr w:rsidR="003A4ACB" w:rsidRPr="000E62B7" w14:paraId="574018AC" w14:textId="77777777" w:rsidTr="007037C6">
        <w:trPr>
          <w:trHeight w:val="432"/>
          <w:tblHeader/>
        </w:trPr>
        <w:tc>
          <w:tcPr>
            <w:tcW w:w="648" w:type="dxa"/>
            <w:shd w:val="clear" w:color="auto" w:fill="E0E0E0"/>
          </w:tcPr>
          <w:p w14:paraId="069742F2" w14:textId="77777777" w:rsidR="003A4ACB" w:rsidRDefault="003A4ACB" w:rsidP="007037C6">
            <w:pPr>
              <w:pStyle w:val="TableTextBold"/>
            </w:pPr>
            <w:r>
              <w:t>#</w:t>
            </w:r>
          </w:p>
        </w:tc>
        <w:tc>
          <w:tcPr>
            <w:tcW w:w="9540" w:type="dxa"/>
            <w:shd w:val="clear" w:color="auto" w:fill="E0E0E0"/>
          </w:tcPr>
          <w:p w14:paraId="73EFF2BC" w14:textId="77777777" w:rsidR="003A4ACB" w:rsidRDefault="003A4ACB" w:rsidP="007037C6">
            <w:pPr>
              <w:pStyle w:val="TableTextBold"/>
            </w:pPr>
            <w:r>
              <w:t>Description of Best Practice</w:t>
            </w:r>
          </w:p>
        </w:tc>
      </w:tr>
      <w:tr w:rsidR="003A4ACB" w:rsidRPr="000E62B7" w14:paraId="0726C1FC" w14:textId="77777777" w:rsidTr="00724945">
        <w:trPr>
          <w:trHeight w:val="432"/>
        </w:trPr>
        <w:tc>
          <w:tcPr>
            <w:tcW w:w="648" w:type="dxa"/>
            <w:shd w:val="clear" w:color="auto" w:fill="D9D9D9"/>
          </w:tcPr>
          <w:p w14:paraId="50FF5A6C" w14:textId="77777777" w:rsidR="003A4ACB" w:rsidRDefault="003A4ACB" w:rsidP="007037C6">
            <w:r>
              <w:t>1</w:t>
            </w:r>
          </w:p>
        </w:tc>
        <w:tc>
          <w:tcPr>
            <w:tcW w:w="9540" w:type="dxa"/>
            <w:shd w:val="clear" w:color="auto" w:fill="auto"/>
          </w:tcPr>
          <w:p w14:paraId="6F3CB633" w14:textId="29600841" w:rsidR="003A4ACB" w:rsidRDefault="0000471B" w:rsidP="007037C6">
            <w:r>
              <w:t>Agile Project Management: Implemented an Agile framework that allowed rapid feedback and adjustments. Regular sprint reviews allowed the team to review and collaborate on the project’s tasks.</w:t>
            </w:r>
          </w:p>
        </w:tc>
      </w:tr>
      <w:tr w:rsidR="007028E8" w:rsidRPr="000E62B7" w14:paraId="537D691D" w14:textId="77777777" w:rsidTr="00724945">
        <w:trPr>
          <w:trHeight w:val="432"/>
        </w:trPr>
        <w:tc>
          <w:tcPr>
            <w:tcW w:w="648" w:type="dxa"/>
            <w:shd w:val="clear" w:color="auto" w:fill="D9D9D9"/>
          </w:tcPr>
          <w:p w14:paraId="74EC92F9" w14:textId="77777777" w:rsidR="007028E8" w:rsidRDefault="007028E8" w:rsidP="007037C6">
            <w:r>
              <w:t>2</w:t>
            </w:r>
          </w:p>
        </w:tc>
        <w:tc>
          <w:tcPr>
            <w:tcW w:w="9540" w:type="dxa"/>
            <w:shd w:val="clear" w:color="auto" w:fill="auto"/>
          </w:tcPr>
          <w:p w14:paraId="32CF3DAA" w14:textId="2BC22D5F" w:rsidR="007028E8" w:rsidRDefault="00C86E2C" w:rsidP="007037C6">
            <w:r>
              <w:t>Continuous Integration/Continuous Development: Used GitHub for automatically and frequently integrating code changes.</w:t>
            </w:r>
          </w:p>
        </w:tc>
      </w:tr>
      <w:tr w:rsidR="003A4ACB" w:rsidRPr="000E62B7" w14:paraId="0591BDDF" w14:textId="77777777" w:rsidTr="00724945">
        <w:trPr>
          <w:trHeight w:val="432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D9D9D9"/>
          </w:tcPr>
          <w:p w14:paraId="0D366CE2" w14:textId="77777777" w:rsidR="003A4ACB" w:rsidRDefault="007028E8" w:rsidP="007037C6">
            <w:r>
              <w:t>3</w:t>
            </w:r>
          </w:p>
        </w:tc>
        <w:tc>
          <w:tcPr>
            <w:tcW w:w="9540" w:type="dxa"/>
            <w:tcBorders>
              <w:bottom w:val="single" w:sz="4" w:space="0" w:color="auto"/>
            </w:tcBorders>
            <w:shd w:val="clear" w:color="auto" w:fill="auto"/>
          </w:tcPr>
          <w:p w14:paraId="7BFBCA6D" w14:textId="0B6CE600" w:rsidR="003A4ACB" w:rsidRDefault="0000471B" w:rsidP="007037C6">
            <w:r>
              <w:t>Risk Mitigation Planning:</w:t>
            </w:r>
            <w:r w:rsidR="00C86E2C">
              <w:t xml:space="preserve"> Identifying and planning mitigation strategies for potential risks throughout the project development.</w:t>
            </w:r>
          </w:p>
        </w:tc>
      </w:tr>
    </w:tbl>
    <w:p w14:paraId="432DDAAB" w14:textId="77777777" w:rsidR="007A2FC2" w:rsidRDefault="007A2FC2"/>
    <w:tbl>
      <w:tblPr>
        <w:tblW w:w="10188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348"/>
        <w:gridCol w:w="58"/>
        <w:gridCol w:w="6647"/>
        <w:gridCol w:w="135"/>
      </w:tblGrid>
      <w:tr w:rsidR="003A4ACB" w:rsidRPr="000E62B7" w14:paraId="6EBA5B07" w14:textId="77777777" w:rsidTr="003543E3">
        <w:trPr>
          <w:trHeight w:val="432"/>
          <w:tblHeader/>
        </w:trPr>
        <w:tc>
          <w:tcPr>
            <w:tcW w:w="10188" w:type="dxa"/>
            <w:gridSpan w:val="4"/>
            <w:shd w:val="clear" w:color="auto" w:fill="B3B3B3"/>
          </w:tcPr>
          <w:p w14:paraId="512AB6F9" w14:textId="77777777" w:rsidR="003A4ACB" w:rsidRPr="00DC1FF5" w:rsidRDefault="003A4ACB" w:rsidP="00C839B3">
            <w:pPr>
              <w:pStyle w:val="Heading2"/>
            </w:pPr>
            <w:r w:rsidRPr="00DC1FF5">
              <w:t xml:space="preserve">Prepared </w:t>
            </w:r>
            <w:r w:rsidR="007028E8" w:rsidRPr="00DC1FF5">
              <w:t>B</w:t>
            </w:r>
            <w:r w:rsidRPr="00DC1FF5">
              <w:t>y</w:t>
            </w:r>
          </w:p>
        </w:tc>
      </w:tr>
      <w:tr w:rsidR="003A4ACB" w:rsidRPr="000E62B7" w14:paraId="677657D9" w14:textId="77777777" w:rsidTr="003543E3">
        <w:trPr>
          <w:trHeight w:val="233"/>
        </w:trPr>
        <w:tc>
          <w:tcPr>
            <w:tcW w:w="3348" w:type="dxa"/>
            <w:vMerge w:val="restart"/>
            <w:shd w:val="clear" w:color="auto" w:fill="E0E0E0"/>
          </w:tcPr>
          <w:p w14:paraId="7E42FCF2" w14:textId="77777777" w:rsidR="003A4ACB" w:rsidRPr="00DC1FF5" w:rsidRDefault="003A4ACB" w:rsidP="00C6156C">
            <w:pPr>
              <w:rPr>
                <w:b/>
              </w:rPr>
            </w:pPr>
            <w:r w:rsidRPr="00DC1FF5">
              <w:rPr>
                <w:b/>
              </w:rPr>
              <w:t>Project</w:t>
            </w:r>
            <w:r w:rsidR="00C6156C">
              <w:rPr>
                <w:b/>
              </w:rPr>
              <w:t xml:space="preserve"> Team</w:t>
            </w:r>
          </w:p>
        </w:tc>
        <w:tc>
          <w:tcPr>
            <w:tcW w:w="6840" w:type="dxa"/>
            <w:gridSpan w:val="3"/>
            <w:shd w:val="clear" w:color="auto" w:fill="auto"/>
            <w:vAlign w:val="bottom"/>
          </w:tcPr>
          <w:p w14:paraId="6AEED536" w14:textId="6D753382" w:rsidR="003A4ACB" w:rsidRPr="009568ED" w:rsidRDefault="00B06DAE" w:rsidP="007037C6">
            <w:pPr>
              <w:rPr>
                <w:sz w:val="24"/>
                <w:szCs w:val="24"/>
              </w:rPr>
            </w:pPr>
            <w:r>
              <w:t xml:space="preserve">                                                                                     </w:t>
            </w:r>
            <w:r w:rsidR="002B41C8" w:rsidRPr="009568ED">
              <w:rPr>
                <w:sz w:val="24"/>
                <w:szCs w:val="24"/>
              </w:rPr>
              <w:t>2025-03-27</w:t>
            </w:r>
            <w:r w:rsidRPr="009568ED">
              <w:rPr>
                <w:sz w:val="24"/>
                <w:szCs w:val="24"/>
              </w:rPr>
              <w:t xml:space="preserve">  </w:t>
            </w:r>
          </w:p>
        </w:tc>
      </w:tr>
      <w:tr w:rsidR="003A4ACB" w:rsidRPr="000E62B7" w14:paraId="1A143861" w14:textId="77777777" w:rsidTr="003543E3">
        <w:trPr>
          <w:trHeight w:val="232"/>
        </w:trPr>
        <w:tc>
          <w:tcPr>
            <w:tcW w:w="3348" w:type="dxa"/>
            <w:vMerge/>
            <w:shd w:val="clear" w:color="auto" w:fill="E0E0E0"/>
          </w:tcPr>
          <w:p w14:paraId="42151AF0" w14:textId="77777777" w:rsidR="003A4ACB" w:rsidRPr="00DC1FF5" w:rsidRDefault="003A4ACB" w:rsidP="007037C6">
            <w:pPr>
              <w:rPr>
                <w:b/>
              </w:rPr>
            </w:pPr>
          </w:p>
        </w:tc>
        <w:tc>
          <w:tcPr>
            <w:tcW w:w="6840" w:type="dxa"/>
            <w:gridSpan w:val="3"/>
            <w:shd w:val="clear" w:color="auto" w:fill="auto"/>
          </w:tcPr>
          <w:p w14:paraId="6B6D86D0" w14:textId="7C377905" w:rsidR="00386A98" w:rsidRDefault="003A4ACB" w:rsidP="007037C6">
            <w:pPr>
              <w:rPr>
                <w:sz w:val="24"/>
                <w:szCs w:val="24"/>
              </w:rPr>
            </w:pPr>
            <w:r w:rsidRPr="002B41C8">
              <w:rPr>
                <w:sz w:val="24"/>
                <w:szCs w:val="24"/>
              </w:rPr>
              <w:t>(name)</w:t>
            </w:r>
            <w:r w:rsidR="009568ED">
              <w:rPr>
                <w:sz w:val="24"/>
                <w:szCs w:val="24"/>
              </w:rPr>
              <w:t xml:space="preserve"> </w:t>
            </w:r>
            <w:r w:rsidR="002B41C8" w:rsidRPr="002B41C8">
              <w:rPr>
                <w:sz w:val="24"/>
                <w:szCs w:val="24"/>
              </w:rPr>
              <w:t>Kevin Lapointe</w:t>
            </w:r>
            <w:r w:rsidRPr="002B41C8">
              <w:rPr>
                <w:sz w:val="24"/>
                <w:szCs w:val="24"/>
              </w:rPr>
              <w:tab/>
            </w:r>
            <w:r w:rsidRPr="002B41C8">
              <w:rPr>
                <w:sz w:val="24"/>
                <w:szCs w:val="24"/>
              </w:rPr>
              <w:tab/>
              <w:t>(signature)</w:t>
            </w:r>
            <w:r w:rsidR="009568ED">
              <w:rPr>
                <w:sz w:val="24"/>
                <w:szCs w:val="24"/>
              </w:rPr>
              <w:t xml:space="preserve"> </w:t>
            </w:r>
            <w:r w:rsidR="002B41C8" w:rsidRPr="002B41C8">
              <w:rPr>
                <w:sz w:val="24"/>
                <w:szCs w:val="24"/>
              </w:rPr>
              <w:t>Kevin Lapointe</w:t>
            </w:r>
          </w:p>
          <w:p w14:paraId="3EB753BC" w14:textId="38E8CA16" w:rsidR="003A4ACB" w:rsidRPr="002B41C8" w:rsidRDefault="003A4ACB" w:rsidP="007037C6">
            <w:pPr>
              <w:rPr>
                <w:sz w:val="24"/>
                <w:szCs w:val="24"/>
              </w:rPr>
            </w:pPr>
            <w:r w:rsidRPr="002B41C8">
              <w:rPr>
                <w:sz w:val="24"/>
                <w:szCs w:val="24"/>
              </w:rPr>
              <w:tab/>
            </w:r>
            <w:r w:rsidRPr="002B41C8">
              <w:rPr>
                <w:sz w:val="24"/>
                <w:szCs w:val="24"/>
              </w:rPr>
              <w:tab/>
              <w:t xml:space="preserve">                 (date)</w:t>
            </w:r>
            <w:r w:rsidR="009568ED">
              <w:rPr>
                <w:sz w:val="24"/>
                <w:szCs w:val="24"/>
              </w:rPr>
              <w:t xml:space="preserve"> </w:t>
            </w:r>
            <w:r w:rsidR="002B41C8" w:rsidRPr="002B41C8">
              <w:rPr>
                <w:sz w:val="24"/>
                <w:szCs w:val="24"/>
              </w:rPr>
              <w:t>2025-03-27</w:t>
            </w:r>
          </w:p>
        </w:tc>
      </w:tr>
      <w:tr w:rsidR="003543E3" w:rsidRPr="000E62B7" w14:paraId="626573B2" w14:textId="77777777" w:rsidTr="003543E3">
        <w:trPr>
          <w:trHeight w:val="232"/>
        </w:trPr>
        <w:tc>
          <w:tcPr>
            <w:tcW w:w="3348" w:type="dxa"/>
            <w:shd w:val="clear" w:color="auto" w:fill="E0E0E0"/>
          </w:tcPr>
          <w:p w14:paraId="14C395FE" w14:textId="77777777" w:rsidR="003543E3" w:rsidRPr="00DC1FF5" w:rsidRDefault="003543E3" w:rsidP="007037C6">
            <w:pPr>
              <w:rPr>
                <w:b/>
              </w:rPr>
            </w:pPr>
          </w:p>
        </w:tc>
        <w:tc>
          <w:tcPr>
            <w:tcW w:w="6840" w:type="dxa"/>
            <w:gridSpan w:val="3"/>
            <w:shd w:val="clear" w:color="auto" w:fill="auto"/>
          </w:tcPr>
          <w:p w14:paraId="2E5DDFF5" w14:textId="77777777" w:rsidR="003543E3" w:rsidRPr="00D674AA" w:rsidRDefault="003543E3" w:rsidP="007037C6">
            <w:pPr>
              <w:rPr>
                <w:sz w:val="16"/>
                <w:szCs w:val="16"/>
              </w:rPr>
            </w:pPr>
          </w:p>
        </w:tc>
      </w:tr>
      <w:tr w:rsidR="003543E3" w:rsidRPr="000E62B7" w14:paraId="11CF77D6" w14:textId="77777777" w:rsidTr="003543E3">
        <w:trPr>
          <w:trHeight w:val="232"/>
        </w:trPr>
        <w:tc>
          <w:tcPr>
            <w:tcW w:w="3348" w:type="dxa"/>
            <w:shd w:val="clear" w:color="auto" w:fill="E0E0E0"/>
          </w:tcPr>
          <w:p w14:paraId="69146E9F" w14:textId="77777777" w:rsidR="003543E3" w:rsidRPr="00DC1FF5" w:rsidRDefault="003543E3" w:rsidP="007037C6">
            <w:pPr>
              <w:rPr>
                <w:b/>
              </w:rPr>
            </w:pPr>
          </w:p>
        </w:tc>
        <w:tc>
          <w:tcPr>
            <w:tcW w:w="6840" w:type="dxa"/>
            <w:gridSpan w:val="3"/>
            <w:shd w:val="clear" w:color="auto" w:fill="auto"/>
          </w:tcPr>
          <w:p w14:paraId="4FE4A65F" w14:textId="77777777" w:rsidR="003543E3" w:rsidRPr="00D674AA" w:rsidRDefault="003543E3" w:rsidP="007037C6">
            <w:pPr>
              <w:rPr>
                <w:sz w:val="16"/>
                <w:szCs w:val="16"/>
              </w:rPr>
            </w:pPr>
          </w:p>
        </w:tc>
      </w:tr>
      <w:tr w:rsidR="0076458B" w:rsidRPr="007D47C8" w14:paraId="0F6A551D" w14:textId="77777777" w:rsidTr="003543E3">
        <w:trPr>
          <w:gridAfter w:val="1"/>
          <w:wAfter w:w="135" w:type="dxa"/>
          <w:trHeight w:val="422"/>
          <w:tblHeader/>
        </w:trPr>
        <w:tc>
          <w:tcPr>
            <w:tcW w:w="10053" w:type="dxa"/>
            <w:gridSpan w:val="3"/>
            <w:shd w:val="clear" w:color="auto" w:fill="BFBFBF"/>
          </w:tcPr>
          <w:p w14:paraId="5F3500BE" w14:textId="77777777" w:rsidR="009467D8" w:rsidRPr="000C2AF3" w:rsidRDefault="0076458B" w:rsidP="003543E3">
            <w:pPr>
              <w:pStyle w:val="Heading2"/>
            </w:pPr>
            <w:r>
              <w:t>Handover Approvals</w:t>
            </w:r>
          </w:p>
        </w:tc>
      </w:tr>
      <w:tr w:rsidR="00EB63E4" w:rsidRPr="007D47C8" w14:paraId="7FA02E1C" w14:textId="77777777" w:rsidTr="003543E3">
        <w:trPr>
          <w:gridAfter w:val="1"/>
          <w:wAfter w:w="135" w:type="dxa"/>
          <w:trHeight w:val="422"/>
          <w:tblHeader/>
        </w:trPr>
        <w:tc>
          <w:tcPr>
            <w:tcW w:w="10053" w:type="dxa"/>
            <w:gridSpan w:val="3"/>
            <w:shd w:val="clear" w:color="auto" w:fill="BFBFBF"/>
          </w:tcPr>
          <w:p w14:paraId="7D4FF613" w14:textId="77777777" w:rsidR="007A2FC2" w:rsidRPr="0095064F" w:rsidRDefault="007A2FC2" w:rsidP="007037C6"/>
        </w:tc>
      </w:tr>
      <w:tr w:rsidR="00EB63E4" w:rsidRPr="0094756C" w14:paraId="1120188F" w14:textId="77777777" w:rsidTr="003543E3">
        <w:trPr>
          <w:gridAfter w:val="1"/>
          <w:wAfter w:w="135" w:type="dxa"/>
          <w:trHeight w:val="422"/>
        </w:trPr>
        <w:tc>
          <w:tcPr>
            <w:tcW w:w="3406" w:type="dxa"/>
            <w:gridSpan w:val="2"/>
            <w:vMerge w:val="restart"/>
            <w:shd w:val="clear" w:color="auto" w:fill="E0E0E0"/>
          </w:tcPr>
          <w:p w14:paraId="3F15E813" w14:textId="77777777" w:rsidR="00EB63E4" w:rsidRPr="008745FF" w:rsidRDefault="00223744" w:rsidP="007037C6">
            <w:pPr>
              <w:rPr>
                <w:b/>
              </w:rPr>
            </w:pPr>
            <w:r>
              <w:rPr>
                <w:b/>
              </w:rPr>
              <w:t>Stakeholder/Industry partner Name and Title</w:t>
            </w:r>
          </w:p>
        </w:tc>
        <w:tc>
          <w:tcPr>
            <w:tcW w:w="6647" w:type="dxa"/>
            <w:vAlign w:val="bottom"/>
          </w:tcPr>
          <w:p w14:paraId="4674FD24" w14:textId="77777777" w:rsidR="00B06DAE" w:rsidRPr="0094756C" w:rsidRDefault="00B06DAE" w:rsidP="007037C6">
            <w:r>
              <w:t xml:space="preserve">                                                                                  </w:t>
            </w:r>
            <w:r w:rsidRPr="00156198">
              <w:t xml:space="preserve">&lt;&lt; YYYY-MM-DD &gt;&gt;  </w:t>
            </w:r>
          </w:p>
        </w:tc>
      </w:tr>
      <w:tr w:rsidR="00EB63E4" w:rsidRPr="0094756C" w14:paraId="119261A0" w14:textId="77777777" w:rsidTr="003543E3">
        <w:trPr>
          <w:gridAfter w:val="1"/>
          <w:wAfter w:w="135" w:type="dxa"/>
          <w:trHeight w:val="224"/>
        </w:trPr>
        <w:tc>
          <w:tcPr>
            <w:tcW w:w="3406" w:type="dxa"/>
            <w:gridSpan w:val="2"/>
            <w:vMerge/>
            <w:tcBorders>
              <w:bottom w:val="single" w:sz="4" w:space="0" w:color="auto"/>
            </w:tcBorders>
            <w:shd w:val="clear" w:color="auto" w:fill="E0E0E0"/>
          </w:tcPr>
          <w:p w14:paraId="175AEE8F" w14:textId="77777777" w:rsidR="00EB63E4" w:rsidRDefault="00EB63E4" w:rsidP="007037C6"/>
        </w:tc>
        <w:tc>
          <w:tcPr>
            <w:tcW w:w="6647" w:type="dxa"/>
            <w:tcBorders>
              <w:bottom w:val="single" w:sz="4" w:space="0" w:color="auto"/>
            </w:tcBorders>
          </w:tcPr>
          <w:p w14:paraId="167E97CD" w14:textId="77777777" w:rsidR="00EB63E4" w:rsidRPr="00D674AA" w:rsidRDefault="00EB63E4" w:rsidP="007037C6">
            <w:pPr>
              <w:rPr>
                <w:sz w:val="16"/>
                <w:szCs w:val="16"/>
              </w:rPr>
            </w:pPr>
            <w:r w:rsidRPr="00D674AA">
              <w:rPr>
                <w:sz w:val="16"/>
                <w:szCs w:val="16"/>
              </w:rPr>
              <w:t>(signature)</w:t>
            </w:r>
            <w:r w:rsidRPr="00D674AA">
              <w:rPr>
                <w:sz w:val="16"/>
                <w:szCs w:val="16"/>
              </w:rPr>
              <w:tab/>
              <w:t xml:space="preserve">                 </w:t>
            </w:r>
            <w:r w:rsidR="008745FF" w:rsidRPr="00D674AA">
              <w:rPr>
                <w:sz w:val="16"/>
                <w:szCs w:val="16"/>
              </w:rPr>
              <w:t xml:space="preserve">          </w:t>
            </w:r>
            <w:r w:rsidR="00223744">
              <w:rPr>
                <w:sz w:val="16"/>
                <w:szCs w:val="16"/>
              </w:rPr>
              <w:t xml:space="preserve">                </w:t>
            </w:r>
            <w:r w:rsidR="008745FF" w:rsidRPr="00D674AA">
              <w:rPr>
                <w:sz w:val="16"/>
                <w:szCs w:val="16"/>
              </w:rPr>
              <w:t xml:space="preserve"> </w:t>
            </w:r>
            <w:r w:rsidRPr="00D674AA">
              <w:rPr>
                <w:sz w:val="16"/>
                <w:szCs w:val="16"/>
              </w:rPr>
              <w:t>(date)</w:t>
            </w:r>
          </w:p>
        </w:tc>
      </w:tr>
      <w:tr w:rsidR="0095064F" w:rsidRPr="0094756C" w14:paraId="2847E9BF" w14:textId="77777777" w:rsidTr="003543E3">
        <w:trPr>
          <w:gridAfter w:val="1"/>
          <w:wAfter w:w="135" w:type="dxa"/>
          <w:trHeight w:val="224"/>
        </w:trPr>
        <w:tc>
          <w:tcPr>
            <w:tcW w:w="10053" w:type="dxa"/>
            <w:gridSpan w:val="3"/>
            <w:shd w:val="clear" w:color="auto" w:fill="auto"/>
          </w:tcPr>
          <w:p w14:paraId="37B7FBE9" w14:textId="77777777" w:rsidR="00724945" w:rsidRPr="0094756C" w:rsidRDefault="0095064F" w:rsidP="00112180">
            <w:r w:rsidRPr="008745FF">
              <w:rPr>
                <w:b/>
              </w:rPr>
              <w:t>Comments</w:t>
            </w:r>
            <w:r>
              <w:t xml:space="preserve">: </w:t>
            </w:r>
            <w:r w:rsidRPr="005C3526">
              <w:t>&lt;&lt;insert comments or additional information here if required&gt;&gt;.</w:t>
            </w:r>
          </w:p>
        </w:tc>
      </w:tr>
    </w:tbl>
    <w:p w14:paraId="69DEFE87" w14:textId="77777777" w:rsidR="00112180" w:rsidRDefault="00112180"/>
    <w:tbl>
      <w:tblPr>
        <w:tblW w:w="10188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348"/>
        <w:gridCol w:w="6840"/>
      </w:tblGrid>
      <w:tr w:rsidR="00923F71" w:rsidRPr="000E62B7" w14:paraId="284122AA" w14:textId="77777777" w:rsidTr="009467D8">
        <w:trPr>
          <w:trHeight w:val="232"/>
        </w:trPr>
        <w:tc>
          <w:tcPr>
            <w:tcW w:w="10188" w:type="dxa"/>
            <w:gridSpan w:val="2"/>
            <w:shd w:val="clear" w:color="auto" w:fill="B3B3B3"/>
          </w:tcPr>
          <w:p w14:paraId="2AD77F73" w14:textId="77777777" w:rsidR="00923F71" w:rsidRPr="00DC1FF5" w:rsidRDefault="009572D6" w:rsidP="00C839B3">
            <w:pPr>
              <w:pStyle w:val="Heading2"/>
            </w:pPr>
            <w:r>
              <w:t xml:space="preserve">Project Closure </w:t>
            </w:r>
            <w:r w:rsidR="00923F71" w:rsidRPr="00DC1FF5">
              <w:t>Approval</w:t>
            </w:r>
          </w:p>
        </w:tc>
      </w:tr>
      <w:tr w:rsidR="00923F71" w:rsidRPr="000E62B7" w14:paraId="5F90FB46" w14:textId="77777777" w:rsidTr="009467D8">
        <w:trPr>
          <w:trHeight w:val="232"/>
        </w:trPr>
        <w:tc>
          <w:tcPr>
            <w:tcW w:w="3348" w:type="dxa"/>
            <w:vMerge w:val="restart"/>
            <w:shd w:val="clear" w:color="auto" w:fill="E0E0E0"/>
          </w:tcPr>
          <w:p w14:paraId="65DB9CF6" w14:textId="77777777" w:rsidR="00923F71" w:rsidRPr="00DC1FF5" w:rsidRDefault="00223744" w:rsidP="007037C6">
            <w:pPr>
              <w:rPr>
                <w:b/>
              </w:rPr>
            </w:pPr>
            <w:r>
              <w:rPr>
                <w:b/>
              </w:rPr>
              <w:t>Stakeholder/</w:t>
            </w:r>
            <w:r w:rsidR="003543E3">
              <w:rPr>
                <w:b/>
              </w:rPr>
              <w:t>Industry partner</w:t>
            </w:r>
            <w:r>
              <w:rPr>
                <w:b/>
              </w:rPr>
              <w:t xml:space="preserve"> Name and Title</w:t>
            </w:r>
          </w:p>
        </w:tc>
        <w:tc>
          <w:tcPr>
            <w:tcW w:w="6840" w:type="dxa"/>
            <w:shd w:val="clear" w:color="auto" w:fill="auto"/>
          </w:tcPr>
          <w:p w14:paraId="352174F7" w14:textId="77777777" w:rsidR="00923F71" w:rsidRPr="0094756C" w:rsidRDefault="00B06DAE" w:rsidP="007037C6">
            <w:r>
              <w:t xml:space="preserve">                                                                                     </w:t>
            </w:r>
            <w:r w:rsidRPr="00156198">
              <w:t xml:space="preserve">&lt;&lt; YYYY-MM-DD &gt;&gt;  </w:t>
            </w:r>
          </w:p>
        </w:tc>
      </w:tr>
      <w:tr w:rsidR="00923F71" w:rsidRPr="000E62B7" w14:paraId="0B88026C" w14:textId="77777777" w:rsidTr="009467D8">
        <w:trPr>
          <w:trHeight w:val="232"/>
        </w:trPr>
        <w:tc>
          <w:tcPr>
            <w:tcW w:w="3348" w:type="dxa"/>
            <w:vMerge/>
            <w:shd w:val="clear" w:color="auto" w:fill="E0E0E0"/>
          </w:tcPr>
          <w:p w14:paraId="58049A93" w14:textId="77777777" w:rsidR="00923F71" w:rsidRDefault="00923F71" w:rsidP="007037C6"/>
        </w:tc>
        <w:tc>
          <w:tcPr>
            <w:tcW w:w="6840" w:type="dxa"/>
            <w:shd w:val="clear" w:color="auto" w:fill="auto"/>
          </w:tcPr>
          <w:p w14:paraId="43AAD3B1" w14:textId="77777777" w:rsidR="00923F71" w:rsidRPr="00D674AA" w:rsidRDefault="00223744" w:rsidP="007037C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 w:rsidR="00923F71" w:rsidRPr="00D674AA">
              <w:rPr>
                <w:sz w:val="16"/>
                <w:szCs w:val="16"/>
              </w:rPr>
              <w:t>signature)</w:t>
            </w:r>
            <w:r w:rsidR="00923F71" w:rsidRPr="00D674AA">
              <w:rPr>
                <w:sz w:val="16"/>
                <w:szCs w:val="16"/>
              </w:rPr>
              <w:tab/>
            </w:r>
            <w:r w:rsidR="00923F71" w:rsidRPr="00D674AA">
              <w:rPr>
                <w:sz w:val="16"/>
                <w:szCs w:val="16"/>
              </w:rPr>
              <w:tab/>
              <w:t xml:space="preserve">                </w:t>
            </w:r>
            <w:r>
              <w:rPr>
                <w:sz w:val="16"/>
                <w:szCs w:val="16"/>
              </w:rPr>
              <w:t xml:space="preserve">                               </w:t>
            </w:r>
            <w:r w:rsidR="00923F71" w:rsidRPr="00D674AA">
              <w:rPr>
                <w:sz w:val="16"/>
                <w:szCs w:val="16"/>
              </w:rPr>
              <w:t xml:space="preserve"> (date)</w:t>
            </w:r>
          </w:p>
        </w:tc>
      </w:tr>
      <w:tr w:rsidR="00223744" w:rsidRPr="000E62B7" w14:paraId="184DC2AE" w14:textId="77777777" w:rsidTr="009467D8">
        <w:trPr>
          <w:trHeight w:val="232"/>
        </w:trPr>
        <w:tc>
          <w:tcPr>
            <w:tcW w:w="3348" w:type="dxa"/>
            <w:shd w:val="clear" w:color="auto" w:fill="E0E0E0"/>
          </w:tcPr>
          <w:p w14:paraId="7BD1A9E5" w14:textId="77777777" w:rsidR="00223744" w:rsidRDefault="00223744" w:rsidP="007037C6"/>
        </w:tc>
        <w:tc>
          <w:tcPr>
            <w:tcW w:w="6840" w:type="dxa"/>
            <w:shd w:val="clear" w:color="auto" w:fill="auto"/>
          </w:tcPr>
          <w:p w14:paraId="356FAD07" w14:textId="77777777" w:rsidR="00223744" w:rsidRDefault="00223744" w:rsidP="007037C6">
            <w:pPr>
              <w:rPr>
                <w:sz w:val="16"/>
                <w:szCs w:val="16"/>
              </w:rPr>
            </w:pPr>
          </w:p>
        </w:tc>
      </w:tr>
    </w:tbl>
    <w:p w14:paraId="7A325E94" w14:textId="77777777" w:rsidR="00923F71" w:rsidRDefault="00923F71" w:rsidP="00112180"/>
    <w:p w14:paraId="79635E01" w14:textId="77777777" w:rsidR="00E73941" w:rsidRDefault="003C1F25" w:rsidP="00112180">
      <w:pPr>
        <w:rPr>
          <w:color w:val="000000"/>
        </w:rPr>
      </w:pPr>
      <w:r>
        <w:t xml:space="preserve">Document Reference: </w:t>
      </w:r>
      <w:r w:rsidR="00E73941">
        <w:rPr>
          <w:color w:val="006D21"/>
          <w:shd w:val="clear" w:color="auto" w:fill="FFFFFF"/>
        </w:rPr>
        <w:t>www.ocio.gov.nl.ca/OCIO/pmo/docs/</w:t>
      </w:r>
      <w:r w:rsidR="00E73941">
        <w:rPr>
          <w:b/>
          <w:bCs w:val="0"/>
          <w:color w:val="006D21"/>
          <w:shd w:val="clear" w:color="auto" w:fill="FFFFFF"/>
        </w:rPr>
        <w:t>project_closure_report</w:t>
      </w:r>
      <w:r w:rsidR="00E73941">
        <w:rPr>
          <w:color w:val="006D21"/>
          <w:shd w:val="clear" w:color="auto" w:fill="FFFFFF"/>
        </w:rPr>
        <w:t>_template.docx</w:t>
      </w:r>
    </w:p>
    <w:p w14:paraId="741A5182" w14:textId="77777777" w:rsidR="00FC25B7" w:rsidRDefault="00FC25B7" w:rsidP="00112180"/>
    <w:p w14:paraId="30B5DFE3" w14:textId="77777777" w:rsidR="00EE78ED" w:rsidRDefault="00EE78ED" w:rsidP="00112180">
      <w:r>
        <w:t>*--------------------------------------------------------------------------*</w:t>
      </w:r>
    </w:p>
    <w:p w14:paraId="4C5AE473" w14:textId="77777777" w:rsidR="00EE78ED" w:rsidRPr="00D61BA9" w:rsidRDefault="00EE78ED" w:rsidP="00EE78ED">
      <w:pPr>
        <w:rPr>
          <w:b/>
          <w:sz w:val="32"/>
          <w:szCs w:val="32"/>
          <w:u w:val="single"/>
        </w:rPr>
      </w:pPr>
      <w:r w:rsidRPr="00D61BA9">
        <w:rPr>
          <w:b/>
          <w:sz w:val="32"/>
          <w:szCs w:val="32"/>
          <w:u w:val="single"/>
        </w:rPr>
        <w:t>Submission Guidelines:</w:t>
      </w:r>
    </w:p>
    <w:p w14:paraId="55FAF993" w14:textId="66C31319" w:rsidR="00EE78ED" w:rsidRDefault="00EE78ED" w:rsidP="00EE78ED">
      <w:r>
        <w:t>Please submit as “W2</w:t>
      </w:r>
      <w:r w:rsidR="007302FF">
        <w:t>5</w:t>
      </w:r>
      <w:r>
        <w:t>_T&lt;team number&gt;_</w:t>
      </w:r>
      <w:proofErr w:type="spellStart"/>
      <w:r>
        <w:t>ProjectClosureReport</w:t>
      </w:r>
      <w:proofErr w:type="spellEnd"/>
      <w:r>
        <w:t>”. For e.g. W2</w:t>
      </w:r>
      <w:r w:rsidR="007302FF">
        <w:t>5</w:t>
      </w:r>
      <w:r>
        <w:t>_T</w:t>
      </w:r>
      <w:r w:rsidR="007302FF">
        <w:t>99</w:t>
      </w:r>
      <w:r>
        <w:t>_Project</w:t>
      </w:r>
      <w:r w:rsidR="00684693">
        <w:t>C</w:t>
      </w:r>
      <w:r>
        <w:t>losureReport</w:t>
      </w:r>
    </w:p>
    <w:p w14:paraId="18456887" w14:textId="77777777" w:rsidR="00EE78ED" w:rsidRDefault="00EE78ED" w:rsidP="00EE78ED">
      <w:r>
        <w:t>This is a group submission i.e. one per group.</w:t>
      </w:r>
    </w:p>
    <w:p w14:paraId="39C7BAA4" w14:textId="77777777" w:rsidR="00EE78ED" w:rsidRDefault="00EE78ED" w:rsidP="00EE78ED"/>
    <w:p w14:paraId="3E4FF6E0" w14:textId="77777777" w:rsidR="00EE78ED" w:rsidRPr="00D61BA9" w:rsidRDefault="00EE78ED" w:rsidP="00EE78ED">
      <w:pPr>
        <w:rPr>
          <w:b/>
          <w:sz w:val="32"/>
          <w:szCs w:val="32"/>
          <w:u w:val="single"/>
        </w:rPr>
      </w:pPr>
      <w:r w:rsidRPr="00D61BA9">
        <w:rPr>
          <w:b/>
          <w:sz w:val="32"/>
          <w:szCs w:val="32"/>
          <w:u w:val="single"/>
        </w:rPr>
        <w:t>Due Dates:</w:t>
      </w:r>
    </w:p>
    <w:p w14:paraId="1CBECC4A" w14:textId="4F2A0171" w:rsidR="00EE78ED" w:rsidRPr="006F60E2" w:rsidRDefault="00546873" w:rsidP="00EE78ED">
      <w:pPr>
        <w:rPr>
          <w:rFonts w:ascii="Frutiger-Light" w:hAnsi="Frutiger-Light" w:cs="Lucida Sans Unicode"/>
          <w:b/>
          <w:color w:val="1F497D"/>
          <w:sz w:val="32"/>
          <w:szCs w:val="32"/>
        </w:rPr>
      </w:pPr>
      <w:r>
        <w:rPr>
          <w:rFonts w:ascii="Frutiger-Light" w:hAnsi="Frutiger-Light" w:cs="Lucida Sans Unicode"/>
          <w:b/>
          <w:color w:val="1F497D"/>
          <w:sz w:val="32"/>
          <w:szCs w:val="32"/>
        </w:rPr>
        <w:t>Thursday</w:t>
      </w:r>
      <w:r w:rsidR="00EE78ED" w:rsidRPr="006F60E2">
        <w:rPr>
          <w:rFonts w:ascii="Frutiger-Light" w:hAnsi="Frutiger-Light" w:cs="Lucida Sans Unicode"/>
          <w:b/>
          <w:color w:val="1F497D"/>
          <w:sz w:val="32"/>
          <w:szCs w:val="32"/>
        </w:rPr>
        <w:t>,</w:t>
      </w:r>
      <w:r>
        <w:rPr>
          <w:rFonts w:ascii="Frutiger-Light" w:hAnsi="Frutiger-Light" w:cs="Lucida Sans Unicode"/>
          <w:b/>
          <w:color w:val="1F497D"/>
          <w:sz w:val="32"/>
          <w:szCs w:val="32"/>
        </w:rPr>
        <w:t xml:space="preserve"> March 27,</w:t>
      </w:r>
      <w:r w:rsidR="00EE78ED" w:rsidRPr="006F60E2">
        <w:rPr>
          <w:rFonts w:ascii="Frutiger-Light" w:hAnsi="Frutiger-Light" w:cs="Lucida Sans Unicode"/>
          <w:b/>
          <w:color w:val="1F497D"/>
          <w:sz w:val="32"/>
          <w:szCs w:val="32"/>
        </w:rPr>
        <w:t xml:space="preserve"> 202</w:t>
      </w:r>
      <w:r>
        <w:rPr>
          <w:rFonts w:ascii="Frutiger-Light" w:hAnsi="Frutiger-Light" w:cs="Lucida Sans Unicode"/>
          <w:b/>
          <w:color w:val="1F497D"/>
          <w:sz w:val="32"/>
          <w:szCs w:val="32"/>
        </w:rPr>
        <w:t>5</w:t>
      </w:r>
      <w:r w:rsidR="00EE78ED" w:rsidRPr="006F60E2">
        <w:rPr>
          <w:rFonts w:ascii="Frutiger-Light" w:hAnsi="Frutiger-Light" w:cs="Lucida Sans Unicode"/>
          <w:b/>
          <w:color w:val="1F497D"/>
          <w:sz w:val="32"/>
          <w:szCs w:val="32"/>
        </w:rPr>
        <w:t xml:space="preserve"> (11:59 p.m.)</w:t>
      </w:r>
    </w:p>
    <w:p w14:paraId="5EAFEF59" w14:textId="77777777" w:rsidR="00EE78ED" w:rsidRPr="00730933" w:rsidRDefault="00EE78ED" w:rsidP="00112180"/>
    <w:sectPr w:rsidR="00EE78ED" w:rsidRPr="00730933" w:rsidSect="002B1E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008" w:right="1152" w:bottom="1008" w:left="1152" w:header="432" w:footer="36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32C8EE" w14:textId="77777777" w:rsidR="00BC552C" w:rsidRDefault="00BC552C" w:rsidP="00156198">
      <w:r>
        <w:separator/>
      </w:r>
    </w:p>
    <w:p w14:paraId="53532867" w14:textId="77777777" w:rsidR="00BC552C" w:rsidRDefault="00BC552C" w:rsidP="00156198"/>
    <w:p w14:paraId="3841DE5F" w14:textId="77777777" w:rsidR="00BC552C" w:rsidRDefault="00BC552C" w:rsidP="00156198"/>
    <w:p w14:paraId="51FCAC04" w14:textId="77777777" w:rsidR="00BC552C" w:rsidRDefault="00BC552C" w:rsidP="00156198"/>
    <w:p w14:paraId="655FF68F" w14:textId="77777777" w:rsidR="00BC552C" w:rsidRDefault="00BC552C" w:rsidP="00156198"/>
    <w:p w14:paraId="2D82B560" w14:textId="77777777" w:rsidR="00BC552C" w:rsidRDefault="00BC552C" w:rsidP="00156198"/>
    <w:p w14:paraId="0A74ED29" w14:textId="77777777" w:rsidR="00BC552C" w:rsidRDefault="00BC552C" w:rsidP="00156198"/>
    <w:p w14:paraId="42BAE3BC" w14:textId="77777777" w:rsidR="00BC552C" w:rsidRDefault="00BC552C" w:rsidP="00156198"/>
    <w:p w14:paraId="16BF72B9" w14:textId="77777777" w:rsidR="00BC552C" w:rsidRDefault="00BC552C" w:rsidP="00156198"/>
  </w:endnote>
  <w:endnote w:type="continuationSeparator" w:id="0">
    <w:p w14:paraId="3D72258D" w14:textId="77777777" w:rsidR="00BC552C" w:rsidRDefault="00BC552C" w:rsidP="00156198">
      <w:r>
        <w:continuationSeparator/>
      </w:r>
    </w:p>
    <w:p w14:paraId="5F177919" w14:textId="77777777" w:rsidR="00BC552C" w:rsidRDefault="00BC552C" w:rsidP="00156198"/>
    <w:p w14:paraId="228D9CFC" w14:textId="77777777" w:rsidR="00BC552C" w:rsidRDefault="00BC552C" w:rsidP="00156198"/>
    <w:p w14:paraId="2DCC2E6A" w14:textId="77777777" w:rsidR="00BC552C" w:rsidRDefault="00BC552C" w:rsidP="00156198"/>
    <w:p w14:paraId="0D1D5B33" w14:textId="77777777" w:rsidR="00BC552C" w:rsidRDefault="00BC552C" w:rsidP="00156198"/>
    <w:p w14:paraId="3A4059F7" w14:textId="77777777" w:rsidR="00BC552C" w:rsidRDefault="00BC552C" w:rsidP="00156198"/>
    <w:p w14:paraId="51C83989" w14:textId="77777777" w:rsidR="00BC552C" w:rsidRDefault="00BC552C" w:rsidP="00156198"/>
    <w:p w14:paraId="095430B0" w14:textId="77777777" w:rsidR="00BC552C" w:rsidRDefault="00BC552C" w:rsidP="00156198"/>
    <w:p w14:paraId="7DDC8356" w14:textId="77777777" w:rsidR="00BC552C" w:rsidRDefault="00BC552C" w:rsidP="001561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-Light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F895BB" w14:textId="77777777" w:rsidR="00A776E3" w:rsidRDefault="00A776E3" w:rsidP="00156198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6951DC6" w14:textId="77777777" w:rsidR="00A776E3" w:rsidRDefault="00A776E3" w:rsidP="00156198">
    <w:pPr>
      <w:pStyle w:val="Footer"/>
    </w:pPr>
  </w:p>
  <w:p w14:paraId="71A3EBB3" w14:textId="77777777" w:rsidR="00A776E3" w:rsidRDefault="00A776E3" w:rsidP="00156198"/>
  <w:p w14:paraId="389629C3" w14:textId="77777777" w:rsidR="00A776E3" w:rsidRDefault="00A776E3" w:rsidP="00156198"/>
  <w:p w14:paraId="73CD01DE" w14:textId="77777777" w:rsidR="00A776E3" w:rsidRDefault="00A776E3" w:rsidP="00156198"/>
  <w:p w14:paraId="1ACD8E4C" w14:textId="77777777" w:rsidR="00A776E3" w:rsidRDefault="00A776E3" w:rsidP="00156198"/>
  <w:p w14:paraId="5AD8BBC5" w14:textId="77777777" w:rsidR="00A776E3" w:rsidRDefault="00A776E3" w:rsidP="00156198"/>
  <w:p w14:paraId="47A85D51" w14:textId="77777777" w:rsidR="00A776E3" w:rsidRDefault="00A776E3" w:rsidP="00156198"/>
  <w:p w14:paraId="2110C3B8" w14:textId="77777777" w:rsidR="00A776E3" w:rsidRDefault="00A776E3" w:rsidP="00156198"/>
  <w:p w14:paraId="1B3134C6" w14:textId="77777777" w:rsidR="00A776E3" w:rsidRDefault="00A776E3" w:rsidP="0015619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5076"/>
      <w:gridCol w:w="5076"/>
    </w:tblGrid>
    <w:tr w:rsidR="00A776E3" w:rsidRPr="002C65E3" w14:paraId="34208F24" w14:textId="77777777" w:rsidTr="002C65E3">
      <w:tc>
        <w:tcPr>
          <w:tcW w:w="5076" w:type="dxa"/>
          <w:tcBorders>
            <w:top w:val="single" w:sz="4" w:space="0" w:color="auto"/>
          </w:tcBorders>
        </w:tcPr>
        <w:p w14:paraId="404F9409" w14:textId="77777777" w:rsidR="00A776E3" w:rsidRPr="002C65E3" w:rsidRDefault="00A776E3" w:rsidP="002C65E3">
          <w:pPr>
            <w:spacing w:after="0"/>
            <w:rPr>
              <w:sz w:val="16"/>
              <w:szCs w:val="16"/>
            </w:rPr>
          </w:pPr>
          <w:r w:rsidRPr="002C65E3">
            <w:rPr>
              <w:sz w:val="16"/>
              <w:szCs w:val="16"/>
            </w:rPr>
            <w:t>Project Closure  Report</w:t>
          </w:r>
        </w:p>
      </w:tc>
      <w:tc>
        <w:tcPr>
          <w:tcW w:w="5076" w:type="dxa"/>
          <w:tcBorders>
            <w:top w:val="single" w:sz="4" w:space="0" w:color="auto"/>
          </w:tcBorders>
        </w:tcPr>
        <w:p w14:paraId="47EEEDAB" w14:textId="77777777" w:rsidR="00A776E3" w:rsidRPr="002C65E3" w:rsidRDefault="00A776E3" w:rsidP="002C65E3">
          <w:pPr>
            <w:spacing w:after="0"/>
            <w:jc w:val="right"/>
            <w:rPr>
              <w:sz w:val="16"/>
              <w:szCs w:val="16"/>
            </w:rPr>
          </w:pPr>
          <w:r w:rsidRPr="002C65E3">
            <w:rPr>
              <w:sz w:val="16"/>
              <w:szCs w:val="16"/>
            </w:rPr>
            <w:t xml:space="preserve">          Page </w:t>
          </w:r>
          <w:r w:rsidRPr="002C65E3">
            <w:rPr>
              <w:sz w:val="16"/>
              <w:szCs w:val="16"/>
            </w:rPr>
            <w:fldChar w:fldCharType="begin"/>
          </w:r>
          <w:r w:rsidRPr="002C65E3">
            <w:rPr>
              <w:sz w:val="16"/>
              <w:szCs w:val="16"/>
            </w:rPr>
            <w:instrText xml:space="preserve"> PAGE </w:instrText>
          </w:r>
          <w:r w:rsidRPr="002C65E3">
            <w:rPr>
              <w:sz w:val="16"/>
              <w:szCs w:val="16"/>
            </w:rPr>
            <w:fldChar w:fldCharType="separate"/>
          </w:r>
          <w:r w:rsidR="00F31CB2">
            <w:rPr>
              <w:noProof/>
              <w:sz w:val="16"/>
              <w:szCs w:val="16"/>
            </w:rPr>
            <w:t>4</w:t>
          </w:r>
          <w:r w:rsidRPr="002C65E3">
            <w:rPr>
              <w:sz w:val="16"/>
              <w:szCs w:val="16"/>
            </w:rPr>
            <w:fldChar w:fldCharType="end"/>
          </w:r>
          <w:r w:rsidRPr="002C65E3">
            <w:rPr>
              <w:sz w:val="16"/>
              <w:szCs w:val="16"/>
            </w:rPr>
            <w:t xml:space="preserve"> of </w:t>
          </w:r>
          <w:r w:rsidRPr="002C65E3">
            <w:rPr>
              <w:sz w:val="16"/>
              <w:szCs w:val="16"/>
            </w:rPr>
            <w:fldChar w:fldCharType="begin"/>
          </w:r>
          <w:r w:rsidRPr="002C65E3">
            <w:rPr>
              <w:sz w:val="16"/>
              <w:szCs w:val="16"/>
            </w:rPr>
            <w:instrText xml:space="preserve"> NUMPAGES </w:instrText>
          </w:r>
          <w:r w:rsidRPr="002C65E3">
            <w:rPr>
              <w:sz w:val="16"/>
              <w:szCs w:val="16"/>
            </w:rPr>
            <w:fldChar w:fldCharType="separate"/>
          </w:r>
          <w:r w:rsidR="00F31CB2">
            <w:rPr>
              <w:noProof/>
              <w:sz w:val="16"/>
              <w:szCs w:val="16"/>
            </w:rPr>
            <w:t>4</w:t>
          </w:r>
          <w:r w:rsidRPr="002C65E3">
            <w:rPr>
              <w:sz w:val="16"/>
              <w:szCs w:val="16"/>
            </w:rPr>
            <w:fldChar w:fldCharType="end"/>
          </w:r>
        </w:p>
      </w:tc>
    </w:tr>
    <w:tr w:rsidR="00A776E3" w:rsidRPr="002C65E3" w14:paraId="4E2E5010" w14:textId="77777777" w:rsidTr="002C65E3">
      <w:tc>
        <w:tcPr>
          <w:tcW w:w="5076" w:type="dxa"/>
        </w:tcPr>
        <w:p w14:paraId="60201FA2" w14:textId="77777777" w:rsidR="00A776E3" w:rsidRPr="002C65E3" w:rsidRDefault="00A776E3" w:rsidP="008E1577">
          <w:pPr>
            <w:spacing w:before="0" w:after="0"/>
            <w:rPr>
              <w:sz w:val="16"/>
              <w:szCs w:val="16"/>
            </w:rPr>
          </w:pPr>
        </w:p>
      </w:tc>
      <w:tc>
        <w:tcPr>
          <w:tcW w:w="5076" w:type="dxa"/>
        </w:tcPr>
        <w:p w14:paraId="4B6A7599" w14:textId="77777777" w:rsidR="00A776E3" w:rsidRPr="002C65E3" w:rsidRDefault="00A776E3" w:rsidP="002C65E3">
          <w:pPr>
            <w:spacing w:before="0" w:after="0"/>
            <w:rPr>
              <w:sz w:val="16"/>
              <w:szCs w:val="16"/>
            </w:rPr>
          </w:pPr>
        </w:p>
      </w:tc>
    </w:tr>
    <w:tr w:rsidR="00A776E3" w:rsidRPr="002C65E3" w14:paraId="1714FA65" w14:textId="77777777" w:rsidTr="002C65E3">
      <w:tc>
        <w:tcPr>
          <w:tcW w:w="5076" w:type="dxa"/>
        </w:tcPr>
        <w:p w14:paraId="61C25BB7" w14:textId="77777777" w:rsidR="00A776E3" w:rsidRPr="002C65E3" w:rsidRDefault="00A776E3" w:rsidP="002C65E3">
          <w:pPr>
            <w:spacing w:before="0" w:after="0"/>
            <w:rPr>
              <w:sz w:val="16"/>
              <w:szCs w:val="16"/>
            </w:rPr>
          </w:pPr>
        </w:p>
      </w:tc>
      <w:tc>
        <w:tcPr>
          <w:tcW w:w="5076" w:type="dxa"/>
        </w:tcPr>
        <w:p w14:paraId="78455684" w14:textId="77777777" w:rsidR="00A776E3" w:rsidRPr="002C65E3" w:rsidRDefault="00A776E3" w:rsidP="002C65E3">
          <w:pPr>
            <w:spacing w:before="0" w:after="0"/>
            <w:rPr>
              <w:sz w:val="16"/>
              <w:szCs w:val="16"/>
            </w:rPr>
          </w:pPr>
        </w:p>
      </w:tc>
    </w:tr>
  </w:tbl>
  <w:p w14:paraId="1AD6B2A9" w14:textId="77777777" w:rsidR="00A776E3" w:rsidRPr="009F40A5" w:rsidRDefault="00A776E3" w:rsidP="007E407D">
    <w:pPr>
      <w:spacing w:before="0" w:after="0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5076"/>
      <w:gridCol w:w="5076"/>
    </w:tblGrid>
    <w:tr w:rsidR="00A776E3" w14:paraId="45572A72" w14:textId="77777777" w:rsidTr="002C65E3">
      <w:tc>
        <w:tcPr>
          <w:tcW w:w="5076" w:type="dxa"/>
          <w:tcBorders>
            <w:top w:val="single" w:sz="4" w:space="0" w:color="auto"/>
          </w:tcBorders>
        </w:tcPr>
        <w:p w14:paraId="7399A410" w14:textId="77777777" w:rsidR="00A776E3" w:rsidRPr="002C65E3" w:rsidRDefault="00F668E4" w:rsidP="00F668E4">
          <w:pPr>
            <w:spacing w:after="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COMP3078  </w:t>
          </w:r>
          <w:r w:rsidR="00A776E3" w:rsidRPr="002C65E3">
            <w:rPr>
              <w:sz w:val="16"/>
              <w:szCs w:val="16"/>
            </w:rPr>
            <w:t>Project Closure  Report</w:t>
          </w:r>
        </w:p>
      </w:tc>
      <w:tc>
        <w:tcPr>
          <w:tcW w:w="5076" w:type="dxa"/>
          <w:tcBorders>
            <w:top w:val="single" w:sz="4" w:space="0" w:color="auto"/>
          </w:tcBorders>
        </w:tcPr>
        <w:p w14:paraId="6837F24C" w14:textId="77777777" w:rsidR="00A776E3" w:rsidRPr="002C65E3" w:rsidRDefault="00A776E3" w:rsidP="007037C6">
          <w:pPr>
            <w:pStyle w:val="FooterRight"/>
            <w:spacing w:after="0"/>
            <w:rPr>
              <w:sz w:val="16"/>
              <w:szCs w:val="16"/>
            </w:rPr>
          </w:pPr>
          <w:r w:rsidRPr="002C65E3">
            <w:rPr>
              <w:sz w:val="16"/>
              <w:szCs w:val="16"/>
            </w:rPr>
            <w:t xml:space="preserve">          Page </w:t>
          </w:r>
          <w:r w:rsidRPr="002C65E3">
            <w:rPr>
              <w:sz w:val="16"/>
              <w:szCs w:val="16"/>
            </w:rPr>
            <w:fldChar w:fldCharType="begin"/>
          </w:r>
          <w:r w:rsidRPr="002C65E3">
            <w:rPr>
              <w:sz w:val="16"/>
              <w:szCs w:val="16"/>
            </w:rPr>
            <w:instrText xml:space="preserve"> PAGE </w:instrText>
          </w:r>
          <w:r w:rsidRPr="002C65E3">
            <w:rPr>
              <w:sz w:val="16"/>
              <w:szCs w:val="16"/>
            </w:rPr>
            <w:fldChar w:fldCharType="separate"/>
          </w:r>
          <w:r w:rsidR="00F31CB2">
            <w:rPr>
              <w:noProof/>
              <w:sz w:val="16"/>
              <w:szCs w:val="16"/>
            </w:rPr>
            <w:t>1</w:t>
          </w:r>
          <w:r w:rsidRPr="002C65E3">
            <w:rPr>
              <w:sz w:val="16"/>
              <w:szCs w:val="16"/>
            </w:rPr>
            <w:fldChar w:fldCharType="end"/>
          </w:r>
          <w:r w:rsidRPr="002C65E3">
            <w:rPr>
              <w:sz w:val="16"/>
              <w:szCs w:val="16"/>
            </w:rPr>
            <w:t xml:space="preserve"> of </w:t>
          </w:r>
          <w:r w:rsidRPr="002C65E3">
            <w:rPr>
              <w:sz w:val="16"/>
              <w:szCs w:val="16"/>
            </w:rPr>
            <w:fldChar w:fldCharType="begin"/>
          </w:r>
          <w:r w:rsidRPr="002C65E3">
            <w:rPr>
              <w:sz w:val="16"/>
              <w:szCs w:val="16"/>
            </w:rPr>
            <w:instrText xml:space="preserve"> NUMPAGES </w:instrText>
          </w:r>
          <w:r w:rsidRPr="002C65E3">
            <w:rPr>
              <w:sz w:val="16"/>
              <w:szCs w:val="16"/>
            </w:rPr>
            <w:fldChar w:fldCharType="separate"/>
          </w:r>
          <w:r w:rsidR="00F31CB2">
            <w:rPr>
              <w:noProof/>
              <w:sz w:val="16"/>
              <w:szCs w:val="16"/>
            </w:rPr>
            <w:t>4</w:t>
          </w:r>
          <w:r w:rsidRPr="002C65E3">
            <w:rPr>
              <w:sz w:val="16"/>
              <w:szCs w:val="16"/>
            </w:rPr>
            <w:fldChar w:fldCharType="end"/>
          </w:r>
        </w:p>
      </w:tc>
    </w:tr>
    <w:tr w:rsidR="00A776E3" w14:paraId="336860F5" w14:textId="77777777" w:rsidTr="002C65E3">
      <w:tc>
        <w:tcPr>
          <w:tcW w:w="5076" w:type="dxa"/>
        </w:tcPr>
        <w:p w14:paraId="3C043347" w14:textId="77777777" w:rsidR="00A776E3" w:rsidRPr="002C65E3" w:rsidRDefault="00A776E3" w:rsidP="008E1577">
          <w:pPr>
            <w:spacing w:before="0" w:after="0"/>
            <w:rPr>
              <w:sz w:val="16"/>
              <w:szCs w:val="16"/>
            </w:rPr>
          </w:pPr>
        </w:p>
      </w:tc>
      <w:tc>
        <w:tcPr>
          <w:tcW w:w="5076" w:type="dxa"/>
        </w:tcPr>
        <w:p w14:paraId="082FF8CC" w14:textId="77777777" w:rsidR="00A776E3" w:rsidRPr="002C65E3" w:rsidRDefault="00A776E3" w:rsidP="007037C6">
          <w:pPr>
            <w:pStyle w:val="FooterRight"/>
            <w:spacing w:before="0" w:after="0"/>
            <w:rPr>
              <w:sz w:val="16"/>
              <w:szCs w:val="16"/>
            </w:rPr>
          </w:pPr>
        </w:p>
      </w:tc>
    </w:tr>
    <w:tr w:rsidR="00A776E3" w14:paraId="1F6058A8" w14:textId="77777777" w:rsidTr="002C65E3">
      <w:tc>
        <w:tcPr>
          <w:tcW w:w="5076" w:type="dxa"/>
        </w:tcPr>
        <w:p w14:paraId="465C6F58" w14:textId="77777777" w:rsidR="00A776E3" w:rsidRPr="002C65E3" w:rsidRDefault="00A776E3" w:rsidP="007037C6">
          <w:pPr>
            <w:spacing w:before="0" w:after="0"/>
            <w:rPr>
              <w:sz w:val="16"/>
              <w:szCs w:val="16"/>
            </w:rPr>
          </w:pPr>
        </w:p>
      </w:tc>
      <w:tc>
        <w:tcPr>
          <w:tcW w:w="5076" w:type="dxa"/>
        </w:tcPr>
        <w:p w14:paraId="632862BA" w14:textId="77777777" w:rsidR="00A776E3" w:rsidRPr="002C65E3" w:rsidRDefault="00A776E3" w:rsidP="002C65E3">
          <w:pPr>
            <w:pStyle w:val="FooterRight"/>
            <w:spacing w:before="0" w:after="0"/>
            <w:rPr>
              <w:sz w:val="16"/>
              <w:szCs w:val="16"/>
            </w:rPr>
          </w:pPr>
        </w:p>
      </w:tc>
    </w:tr>
  </w:tbl>
  <w:p w14:paraId="4E35EBC3" w14:textId="77777777" w:rsidR="00A776E3" w:rsidRDefault="00A776E3" w:rsidP="007E407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831313" w14:textId="77777777" w:rsidR="00BC552C" w:rsidRDefault="00BC552C" w:rsidP="00156198">
      <w:r>
        <w:separator/>
      </w:r>
    </w:p>
    <w:p w14:paraId="507FAB0D" w14:textId="77777777" w:rsidR="00BC552C" w:rsidRDefault="00BC552C" w:rsidP="00156198"/>
    <w:p w14:paraId="4CD1E1D2" w14:textId="77777777" w:rsidR="00BC552C" w:rsidRDefault="00BC552C" w:rsidP="00156198"/>
    <w:p w14:paraId="2AD115CC" w14:textId="77777777" w:rsidR="00BC552C" w:rsidRDefault="00BC552C" w:rsidP="00156198"/>
    <w:p w14:paraId="323E0B27" w14:textId="77777777" w:rsidR="00BC552C" w:rsidRDefault="00BC552C" w:rsidP="00156198"/>
    <w:p w14:paraId="113E9B0E" w14:textId="77777777" w:rsidR="00BC552C" w:rsidRDefault="00BC552C" w:rsidP="00156198"/>
    <w:p w14:paraId="29CF314B" w14:textId="77777777" w:rsidR="00BC552C" w:rsidRDefault="00BC552C" w:rsidP="00156198"/>
    <w:p w14:paraId="0CA2CF7C" w14:textId="77777777" w:rsidR="00BC552C" w:rsidRDefault="00BC552C" w:rsidP="00156198"/>
    <w:p w14:paraId="5CFE753A" w14:textId="77777777" w:rsidR="00BC552C" w:rsidRDefault="00BC552C" w:rsidP="00156198"/>
  </w:footnote>
  <w:footnote w:type="continuationSeparator" w:id="0">
    <w:p w14:paraId="52B4B845" w14:textId="77777777" w:rsidR="00BC552C" w:rsidRDefault="00BC552C" w:rsidP="00156198">
      <w:r>
        <w:continuationSeparator/>
      </w:r>
    </w:p>
    <w:p w14:paraId="7A0E042F" w14:textId="77777777" w:rsidR="00BC552C" w:rsidRDefault="00BC552C" w:rsidP="00156198"/>
    <w:p w14:paraId="06C3661B" w14:textId="77777777" w:rsidR="00BC552C" w:rsidRDefault="00BC552C" w:rsidP="00156198"/>
    <w:p w14:paraId="1130C3FF" w14:textId="77777777" w:rsidR="00BC552C" w:rsidRDefault="00BC552C" w:rsidP="00156198"/>
    <w:p w14:paraId="16DBCB3B" w14:textId="77777777" w:rsidR="00BC552C" w:rsidRDefault="00BC552C" w:rsidP="00156198"/>
    <w:p w14:paraId="091055C0" w14:textId="77777777" w:rsidR="00BC552C" w:rsidRDefault="00BC552C" w:rsidP="00156198"/>
    <w:p w14:paraId="52B66CE2" w14:textId="77777777" w:rsidR="00BC552C" w:rsidRDefault="00BC552C" w:rsidP="00156198"/>
    <w:p w14:paraId="3B7BF48A" w14:textId="77777777" w:rsidR="00BC552C" w:rsidRDefault="00BC552C" w:rsidP="00156198"/>
    <w:p w14:paraId="1D613531" w14:textId="77777777" w:rsidR="00BC552C" w:rsidRDefault="00BC552C" w:rsidP="0015619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D2CAF" w14:textId="77777777" w:rsidR="00A776E3" w:rsidRDefault="00A776E3" w:rsidP="00156198"/>
  <w:p w14:paraId="2FC81615" w14:textId="77777777" w:rsidR="00A776E3" w:rsidRDefault="00A776E3" w:rsidP="00156198"/>
  <w:p w14:paraId="2A03FBAC" w14:textId="77777777" w:rsidR="00A776E3" w:rsidRDefault="00A776E3" w:rsidP="00156198"/>
  <w:p w14:paraId="75DAB95E" w14:textId="77777777" w:rsidR="00A776E3" w:rsidRDefault="00A776E3" w:rsidP="0015619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7658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3753"/>
      <w:gridCol w:w="3753"/>
      <w:gridCol w:w="3753"/>
      <w:gridCol w:w="6399"/>
    </w:tblGrid>
    <w:tr w:rsidR="00A855FA" w14:paraId="7A5DDD9C" w14:textId="77777777" w:rsidTr="00A855FA">
      <w:tc>
        <w:tcPr>
          <w:tcW w:w="3753" w:type="dxa"/>
        </w:tcPr>
        <w:p w14:paraId="01076A28" w14:textId="77777777" w:rsidR="00A855FA" w:rsidRDefault="00A855FA" w:rsidP="005B1900">
          <w:r>
            <w:t>COMP3078 Capstone Project II</w:t>
          </w:r>
        </w:p>
      </w:tc>
      <w:tc>
        <w:tcPr>
          <w:tcW w:w="3753" w:type="dxa"/>
        </w:tcPr>
        <w:p w14:paraId="148034AF" w14:textId="77777777" w:rsidR="00A855FA" w:rsidRDefault="00A855FA" w:rsidP="00A855FA">
          <w:pPr>
            <w:pStyle w:val="Header"/>
            <w:jc w:val="left"/>
          </w:pPr>
        </w:p>
      </w:tc>
      <w:tc>
        <w:tcPr>
          <w:tcW w:w="3753" w:type="dxa"/>
        </w:tcPr>
        <w:p w14:paraId="1571E13D" w14:textId="77777777" w:rsidR="00A855FA" w:rsidRDefault="00A855FA" w:rsidP="00A855FA">
          <w:r>
            <w:t>School of Computer Technology</w:t>
          </w:r>
        </w:p>
      </w:tc>
      <w:tc>
        <w:tcPr>
          <w:tcW w:w="6399" w:type="dxa"/>
        </w:tcPr>
        <w:p w14:paraId="4CDAA0F6" w14:textId="77777777" w:rsidR="00A855FA" w:rsidRDefault="00A855FA" w:rsidP="00C92484">
          <w:pPr>
            <w:pStyle w:val="Header"/>
          </w:pPr>
        </w:p>
      </w:tc>
    </w:tr>
  </w:tbl>
  <w:p w14:paraId="7E0BA2E7" w14:textId="77777777" w:rsidR="00A776E3" w:rsidRDefault="00112180" w:rsidP="00112180">
    <w:pPr>
      <w:tabs>
        <w:tab w:val="clear" w:pos="2842"/>
        <w:tab w:val="left" w:pos="1755"/>
      </w:tabs>
      <w:spacing w:after="0"/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3846"/>
      <w:gridCol w:w="6306"/>
    </w:tblGrid>
    <w:tr w:rsidR="00A776E3" w14:paraId="2A12AE77" w14:textId="77777777" w:rsidTr="007037C6">
      <w:tc>
        <w:tcPr>
          <w:tcW w:w="5076" w:type="dxa"/>
        </w:tcPr>
        <w:p w14:paraId="001D3E55" w14:textId="77777777" w:rsidR="00BD050A" w:rsidRDefault="00BD050A" w:rsidP="00F93800">
          <w:r>
            <w:t>COMP3078</w:t>
          </w:r>
          <w:r w:rsidR="00F93800">
            <w:t xml:space="preserve"> Capstone Project II</w:t>
          </w:r>
        </w:p>
      </w:tc>
      <w:tc>
        <w:tcPr>
          <w:tcW w:w="8712" w:type="dxa"/>
        </w:tcPr>
        <w:p w14:paraId="7CECF8D3" w14:textId="77777777" w:rsidR="00A776E3" w:rsidRDefault="00A855FA" w:rsidP="007037C6">
          <w:pPr>
            <w:pStyle w:val="Header"/>
          </w:pPr>
          <w:r>
            <w:t>S</w:t>
          </w:r>
          <w:r w:rsidR="00F93800">
            <w:t xml:space="preserve">chool of Computer Technology </w:t>
          </w:r>
        </w:p>
      </w:tc>
    </w:tr>
  </w:tbl>
  <w:p w14:paraId="29BBDE2E" w14:textId="77777777" w:rsidR="00A776E3" w:rsidRDefault="00A776E3" w:rsidP="00A855FA">
    <w:pPr>
      <w:pStyle w:val="Header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B88B7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726795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05EE14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AC203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0D092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B409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0E25C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3A7A5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65ACF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E2811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6A98B76C"/>
    <w:lvl w:ilvl="0">
      <w:numFmt w:val="bullet"/>
      <w:lvlText w:val="*"/>
      <w:lvlJc w:val="left"/>
    </w:lvl>
  </w:abstractNum>
  <w:abstractNum w:abstractNumId="11" w15:restartNumberingAfterBreak="0">
    <w:nsid w:val="00000001"/>
    <w:multiLevelType w:val="hybridMultilevel"/>
    <w:tmpl w:val="00000000"/>
    <w:lvl w:ilvl="0" w:tplc="FFFFFFFF">
      <w:numFmt w:val="bullet"/>
      <w:lvlText w:val="·"/>
      <w:lvlJc w:val="left"/>
      <w:pPr>
        <w:tabs>
          <w:tab w:val="num" w:pos="0"/>
        </w:tabs>
      </w:pPr>
      <w:rPr>
        <w:rFonts w:ascii="Symbol" w:hAnsi="Symbol" w:cs="Symbol"/>
      </w:rPr>
    </w:lvl>
    <w:lvl w:ilvl="1" w:tplc="FFFFFFFF">
      <w:start w:val="1"/>
      <w:numFmt w:val="bullet"/>
      <w:lvlText w:val="·"/>
      <w:lvlJc w:val="left"/>
      <w:pPr>
        <w:tabs>
          <w:tab w:val="num" w:pos="0"/>
        </w:tabs>
      </w:pPr>
      <w:rPr>
        <w:rFonts w:ascii="Symbol" w:hAnsi="Symbol" w:cs="Symbol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0002"/>
    <w:multiLevelType w:val="hybridMultilevel"/>
    <w:tmpl w:val="00000000"/>
    <w:lvl w:ilvl="0" w:tplc="FFFFFFFF">
      <w:start w:val="1"/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/>
      </w:rPr>
    </w:lvl>
    <w:lvl w:ilvl="1" w:tplc="FFFFFFFF">
      <w:start w:val="1129"/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000003"/>
    <w:multiLevelType w:val="hybridMultilevel"/>
    <w:tmpl w:val="00000000"/>
    <w:lvl w:ilvl="0" w:tplc="FFFFFFFF">
      <w:start w:val="1"/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/>
      </w:rPr>
    </w:lvl>
    <w:lvl w:ilvl="1" w:tplc="FFFFFFFF">
      <w:start w:val="1129"/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0000004"/>
    <w:multiLevelType w:val="hybridMultilevel"/>
    <w:tmpl w:val="00000000"/>
    <w:lvl w:ilvl="0" w:tplc="FFFFFFFF">
      <w:start w:val="1"/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/>
      </w:rPr>
    </w:lvl>
    <w:lvl w:ilvl="1" w:tplc="FFFFFFFF">
      <w:start w:val="1129"/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00000005"/>
    <w:multiLevelType w:val="hybridMultilevel"/>
    <w:tmpl w:val="00000000"/>
    <w:lvl w:ilvl="0" w:tplc="FFFFFFFF">
      <w:start w:val="1"/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/>
      </w:rPr>
    </w:lvl>
    <w:lvl w:ilvl="1" w:tplc="FFFFFFFF">
      <w:start w:val="1425"/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00112B48"/>
    <w:multiLevelType w:val="hybridMultilevel"/>
    <w:tmpl w:val="643E3610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30F7E01"/>
    <w:multiLevelType w:val="hybridMultilevel"/>
    <w:tmpl w:val="77B83162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4B717D"/>
    <w:multiLevelType w:val="hybridMultilevel"/>
    <w:tmpl w:val="4672E324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9687FD7"/>
    <w:multiLevelType w:val="hybridMultilevel"/>
    <w:tmpl w:val="6BE0DF7E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E2C656E"/>
    <w:multiLevelType w:val="hybridMultilevel"/>
    <w:tmpl w:val="DE46E7E0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2707440"/>
    <w:multiLevelType w:val="hybridMultilevel"/>
    <w:tmpl w:val="337ED6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140F3076"/>
    <w:multiLevelType w:val="hybridMultilevel"/>
    <w:tmpl w:val="ADB46CF4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4CE5D24"/>
    <w:multiLevelType w:val="hybridMultilevel"/>
    <w:tmpl w:val="2DCEC1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1A030904"/>
    <w:multiLevelType w:val="hybridMultilevel"/>
    <w:tmpl w:val="2BE6991C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1D8948A0"/>
    <w:multiLevelType w:val="hybridMultilevel"/>
    <w:tmpl w:val="D4BA63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67171D4"/>
    <w:multiLevelType w:val="hybridMultilevel"/>
    <w:tmpl w:val="4F827C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D706805"/>
    <w:multiLevelType w:val="hybridMultilevel"/>
    <w:tmpl w:val="A63E1E50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B243FF"/>
    <w:multiLevelType w:val="hybridMultilevel"/>
    <w:tmpl w:val="AA1A2E44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22A33CF"/>
    <w:multiLevelType w:val="hybridMultilevel"/>
    <w:tmpl w:val="9C46CA60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2A6448C"/>
    <w:multiLevelType w:val="hybridMultilevel"/>
    <w:tmpl w:val="FB6C0DE6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1" w15:restartNumberingAfterBreak="0">
    <w:nsid w:val="36EB2698"/>
    <w:multiLevelType w:val="hybridMultilevel"/>
    <w:tmpl w:val="8EF493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0A53E45"/>
    <w:multiLevelType w:val="hybridMultilevel"/>
    <w:tmpl w:val="53486408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3809B9"/>
    <w:multiLevelType w:val="hybridMultilevel"/>
    <w:tmpl w:val="CFC2CAFC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EA0819"/>
    <w:multiLevelType w:val="hybridMultilevel"/>
    <w:tmpl w:val="91667918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310CE3"/>
    <w:multiLevelType w:val="hybridMultilevel"/>
    <w:tmpl w:val="0A92E856"/>
    <w:lvl w:ilvl="0" w:tplc="10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5600BC2"/>
    <w:multiLevelType w:val="hybridMultilevel"/>
    <w:tmpl w:val="7EB2F6D8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8271D0"/>
    <w:multiLevelType w:val="hybridMultilevel"/>
    <w:tmpl w:val="D896B45A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476B03"/>
    <w:multiLevelType w:val="hybridMultilevel"/>
    <w:tmpl w:val="3720409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706473"/>
    <w:multiLevelType w:val="hybridMultilevel"/>
    <w:tmpl w:val="18A84664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9021F6"/>
    <w:multiLevelType w:val="hybridMultilevel"/>
    <w:tmpl w:val="1386428E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A3256E4"/>
    <w:multiLevelType w:val="hybridMultilevel"/>
    <w:tmpl w:val="77927DA4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683B37"/>
    <w:multiLevelType w:val="hybridMultilevel"/>
    <w:tmpl w:val="F6825E54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8082973"/>
    <w:multiLevelType w:val="hybridMultilevel"/>
    <w:tmpl w:val="8E1A1548"/>
    <w:lvl w:ilvl="0" w:tplc="5442C58E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AA6EDE"/>
    <w:multiLevelType w:val="hybridMultilevel"/>
    <w:tmpl w:val="BC4406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1865432">
    <w:abstractNumId w:val="18"/>
  </w:num>
  <w:num w:numId="2" w16cid:durableId="87235852">
    <w:abstractNumId w:val="33"/>
  </w:num>
  <w:num w:numId="3" w16cid:durableId="1876506232">
    <w:abstractNumId w:val="34"/>
  </w:num>
  <w:num w:numId="4" w16cid:durableId="1850562468">
    <w:abstractNumId w:val="9"/>
  </w:num>
  <w:num w:numId="5" w16cid:durableId="1187065011">
    <w:abstractNumId w:val="7"/>
  </w:num>
  <w:num w:numId="6" w16cid:durableId="1140659518">
    <w:abstractNumId w:val="6"/>
  </w:num>
  <w:num w:numId="7" w16cid:durableId="1771390258">
    <w:abstractNumId w:val="5"/>
  </w:num>
  <w:num w:numId="8" w16cid:durableId="753093456">
    <w:abstractNumId w:val="4"/>
  </w:num>
  <w:num w:numId="9" w16cid:durableId="1704597243">
    <w:abstractNumId w:val="8"/>
  </w:num>
  <w:num w:numId="10" w16cid:durableId="281808854">
    <w:abstractNumId w:val="3"/>
  </w:num>
  <w:num w:numId="11" w16cid:durableId="989333749">
    <w:abstractNumId w:val="2"/>
  </w:num>
  <w:num w:numId="12" w16cid:durableId="1078557697">
    <w:abstractNumId w:val="1"/>
  </w:num>
  <w:num w:numId="13" w16cid:durableId="1704742795">
    <w:abstractNumId w:val="0"/>
  </w:num>
  <w:num w:numId="14" w16cid:durableId="675957350">
    <w:abstractNumId w:val="42"/>
  </w:num>
  <w:num w:numId="15" w16cid:durableId="1027874404">
    <w:abstractNumId w:val="27"/>
  </w:num>
  <w:num w:numId="16" w16cid:durableId="2012372163">
    <w:abstractNumId w:val="24"/>
  </w:num>
  <w:num w:numId="17" w16cid:durableId="1514565103">
    <w:abstractNumId w:val="37"/>
  </w:num>
  <w:num w:numId="18" w16cid:durableId="1522471922">
    <w:abstractNumId w:val="17"/>
  </w:num>
  <w:num w:numId="19" w16cid:durableId="271088997">
    <w:abstractNumId w:val="11"/>
  </w:num>
  <w:num w:numId="20" w16cid:durableId="230310091">
    <w:abstractNumId w:val="12"/>
  </w:num>
  <w:num w:numId="21" w16cid:durableId="2139252523">
    <w:abstractNumId w:val="13"/>
  </w:num>
  <w:num w:numId="22" w16cid:durableId="466900968">
    <w:abstractNumId w:val="14"/>
  </w:num>
  <w:num w:numId="23" w16cid:durableId="609168283">
    <w:abstractNumId w:val="15"/>
  </w:num>
  <w:num w:numId="24" w16cid:durableId="1741436951">
    <w:abstractNumId w:val="41"/>
  </w:num>
  <w:num w:numId="25" w16cid:durableId="1087113857">
    <w:abstractNumId w:val="44"/>
  </w:num>
  <w:num w:numId="26" w16cid:durableId="584651603">
    <w:abstractNumId w:val="32"/>
  </w:num>
  <w:num w:numId="27" w16cid:durableId="1732734555">
    <w:abstractNumId w:val="39"/>
  </w:num>
  <w:num w:numId="28" w16cid:durableId="399602369">
    <w:abstractNumId w:val="1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9" w16cid:durableId="1161508151">
    <w:abstractNumId w:val="35"/>
  </w:num>
  <w:num w:numId="30" w16cid:durableId="1217742427">
    <w:abstractNumId w:val="40"/>
  </w:num>
  <w:num w:numId="31" w16cid:durableId="797335369">
    <w:abstractNumId w:val="29"/>
  </w:num>
  <w:num w:numId="32" w16cid:durableId="1152477866">
    <w:abstractNumId w:val="23"/>
  </w:num>
  <w:num w:numId="33" w16cid:durableId="1468277482">
    <w:abstractNumId w:val="21"/>
  </w:num>
  <w:num w:numId="34" w16cid:durableId="420444354">
    <w:abstractNumId w:val="36"/>
  </w:num>
  <w:num w:numId="35" w16cid:durableId="1876234090">
    <w:abstractNumId w:val="20"/>
  </w:num>
  <w:num w:numId="36" w16cid:durableId="418865610">
    <w:abstractNumId w:val="16"/>
  </w:num>
  <w:num w:numId="37" w16cid:durableId="1241527896">
    <w:abstractNumId w:val="28"/>
  </w:num>
  <w:num w:numId="38" w16cid:durableId="1574508138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556818483">
    <w:abstractNumId w:val="19"/>
  </w:num>
  <w:num w:numId="40" w16cid:durableId="732703113">
    <w:abstractNumId w:val="30"/>
  </w:num>
  <w:num w:numId="41" w16cid:durableId="1296446873">
    <w:abstractNumId w:val="26"/>
  </w:num>
  <w:num w:numId="42" w16cid:durableId="763379147">
    <w:abstractNumId w:val="31"/>
  </w:num>
  <w:num w:numId="43" w16cid:durableId="225646492">
    <w:abstractNumId w:val="25"/>
  </w:num>
  <w:num w:numId="44" w16cid:durableId="1864780664">
    <w:abstractNumId w:val="43"/>
  </w:num>
  <w:num w:numId="45" w16cid:durableId="1598977563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60CE"/>
    <w:rsid w:val="000003BD"/>
    <w:rsid w:val="0000471B"/>
    <w:rsid w:val="00005A2D"/>
    <w:rsid w:val="000104B4"/>
    <w:rsid w:val="0001056F"/>
    <w:rsid w:val="00014C46"/>
    <w:rsid w:val="00015424"/>
    <w:rsid w:val="00015489"/>
    <w:rsid w:val="00023840"/>
    <w:rsid w:val="00023CF8"/>
    <w:rsid w:val="0003043C"/>
    <w:rsid w:val="00030F79"/>
    <w:rsid w:val="000311AD"/>
    <w:rsid w:val="00033345"/>
    <w:rsid w:val="00035D0B"/>
    <w:rsid w:val="000427AA"/>
    <w:rsid w:val="00047CC0"/>
    <w:rsid w:val="00050059"/>
    <w:rsid w:val="000504AC"/>
    <w:rsid w:val="00055A35"/>
    <w:rsid w:val="00055AF3"/>
    <w:rsid w:val="00057E3D"/>
    <w:rsid w:val="00066B78"/>
    <w:rsid w:val="00067FE2"/>
    <w:rsid w:val="00070ED9"/>
    <w:rsid w:val="00077D04"/>
    <w:rsid w:val="00085091"/>
    <w:rsid w:val="00085AF5"/>
    <w:rsid w:val="00085DAF"/>
    <w:rsid w:val="000870BD"/>
    <w:rsid w:val="0009025B"/>
    <w:rsid w:val="00090FBC"/>
    <w:rsid w:val="00092CFF"/>
    <w:rsid w:val="0009305E"/>
    <w:rsid w:val="00093492"/>
    <w:rsid w:val="000947A9"/>
    <w:rsid w:val="000A0515"/>
    <w:rsid w:val="000A0D67"/>
    <w:rsid w:val="000A37AC"/>
    <w:rsid w:val="000A38C3"/>
    <w:rsid w:val="000A4AD9"/>
    <w:rsid w:val="000A59EE"/>
    <w:rsid w:val="000A6812"/>
    <w:rsid w:val="000B009A"/>
    <w:rsid w:val="000B1190"/>
    <w:rsid w:val="000B7433"/>
    <w:rsid w:val="000C0388"/>
    <w:rsid w:val="000C18DD"/>
    <w:rsid w:val="000C2AF3"/>
    <w:rsid w:val="000C7517"/>
    <w:rsid w:val="000D154E"/>
    <w:rsid w:val="000D158A"/>
    <w:rsid w:val="000D6FD7"/>
    <w:rsid w:val="000E1833"/>
    <w:rsid w:val="000E3F2B"/>
    <w:rsid w:val="000E5D02"/>
    <w:rsid w:val="000E62B7"/>
    <w:rsid w:val="000F09DC"/>
    <w:rsid w:val="000F0EDA"/>
    <w:rsid w:val="000F11EB"/>
    <w:rsid w:val="000F248C"/>
    <w:rsid w:val="000F3D58"/>
    <w:rsid w:val="000F4BF6"/>
    <w:rsid w:val="000F5288"/>
    <w:rsid w:val="000F67B4"/>
    <w:rsid w:val="000F77A0"/>
    <w:rsid w:val="000F7F30"/>
    <w:rsid w:val="00100465"/>
    <w:rsid w:val="0010164C"/>
    <w:rsid w:val="00112180"/>
    <w:rsid w:val="001125EA"/>
    <w:rsid w:val="001152C4"/>
    <w:rsid w:val="0012200F"/>
    <w:rsid w:val="00122760"/>
    <w:rsid w:val="00127416"/>
    <w:rsid w:val="001279DB"/>
    <w:rsid w:val="00127EEA"/>
    <w:rsid w:val="001319EA"/>
    <w:rsid w:val="00132FCD"/>
    <w:rsid w:val="001331DD"/>
    <w:rsid w:val="00133B0E"/>
    <w:rsid w:val="001369EC"/>
    <w:rsid w:val="00140717"/>
    <w:rsid w:val="00141DDB"/>
    <w:rsid w:val="001422A7"/>
    <w:rsid w:val="00143296"/>
    <w:rsid w:val="00146D2D"/>
    <w:rsid w:val="00151BCE"/>
    <w:rsid w:val="00151D3B"/>
    <w:rsid w:val="0015365F"/>
    <w:rsid w:val="00153D94"/>
    <w:rsid w:val="001541FB"/>
    <w:rsid w:val="00154A42"/>
    <w:rsid w:val="001552DF"/>
    <w:rsid w:val="00156120"/>
    <w:rsid w:val="00156198"/>
    <w:rsid w:val="00157CEE"/>
    <w:rsid w:val="00162989"/>
    <w:rsid w:val="001652D1"/>
    <w:rsid w:val="00167C75"/>
    <w:rsid w:val="00167F60"/>
    <w:rsid w:val="001705DA"/>
    <w:rsid w:val="00174CB7"/>
    <w:rsid w:val="001774FF"/>
    <w:rsid w:val="00183730"/>
    <w:rsid w:val="001846E4"/>
    <w:rsid w:val="001853C7"/>
    <w:rsid w:val="00187E0E"/>
    <w:rsid w:val="001917F8"/>
    <w:rsid w:val="00192E60"/>
    <w:rsid w:val="00193BBE"/>
    <w:rsid w:val="001951CA"/>
    <w:rsid w:val="00195580"/>
    <w:rsid w:val="00196189"/>
    <w:rsid w:val="001966F3"/>
    <w:rsid w:val="001974B2"/>
    <w:rsid w:val="001A1133"/>
    <w:rsid w:val="001A27EA"/>
    <w:rsid w:val="001A4F38"/>
    <w:rsid w:val="001B03EC"/>
    <w:rsid w:val="001B0BCA"/>
    <w:rsid w:val="001B33F5"/>
    <w:rsid w:val="001B3506"/>
    <w:rsid w:val="001B56C0"/>
    <w:rsid w:val="001C0450"/>
    <w:rsid w:val="001C133A"/>
    <w:rsid w:val="001C35B6"/>
    <w:rsid w:val="001C363D"/>
    <w:rsid w:val="001C441F"/>
    <w:rsid w:val="001C5EA6"/>
    <w:rsid w:val="001C6592"/>
    <w:rsid w:val="001D09C0"/>
    <w:rsid w:val="001D0A2D"/>
    <w:rsid w:val="001D24DB"/>
    <w:rsid w:val="001D502F"/>
    <w:rsid w:val="001E0B91"/>
    <w:rsid w:val="001E2D38"/>
    <w:rsid w:val="001E2D7C"/>
    <w:rsid w:val="001E528D"/>
    <w:rsid w:val="001E614C"/>
    <w:rsid w:val="001F6E27"/>
    <w:rsid w:val="0020072A"/>
    <w:rsid w:val="0020253C"/>
    <w:rsid w:val="002030F3"/>
    <w:rsid w:val="00203586"/>
    <w:rsid w:val="00211724"/>
    <w:rsid w:val="002143D0"/>
    <w:rsid w:val="002147A3"/>
    <w:rsid w:val="00214C95"/>
    <w:rsid w:val="00216F20"/>
    <w:rsid w:val="00223744"/>
    <w:rsid w:val="00226908"/>
    <w:rsid w:val="002331B9"/>
    <w:rsid w:val="00233B77"/>
    <w:rsid w:val="0023500C"/>
    <w:rsid w:val="00235700"/>
    <w:rsid w:val="00243744"/>
    <w:rsid w:val="00243FE1"/>
    <w:rsid w:val="00244145"/>
    <w:rsid w:val="00244878"/>
    <w:rsid w:val="002468E5"/>
    <w:rsid w:val="002501A0"/>
    <w:rsid w:val="00252313"/>
    <w:rsid w:val="00252D4C"/>
    <w:rsid w:val="002550D7"/>
    <w:rsid w:val="00260A79"/>
    <w:rsid w:val="00261392"/>
    <w:rsid w:val="0026281A"/>
    <w:rsid w:val="00263077"/>
    <w:rsid w:val="0027086B"/>
    <w:rsid w:val="00271587"/>
    <w:rsid w:val="00271A26"/>
    <w:rsid w:val="002720C0"/>
    <w:rsid w:val="00275541"/>
    <w:rsid w:val="002777E1"/>
    <w:rsid w:val="00280BCD"/>
    <w:rsid w:val="002836B1"/>
    <w:rsid w:val="00283871"/>
    <w:rsid w:val="00284E60"/>
    <w:rsid w:val="0028507A"/>
    <w:rsid w:val="00285291"/>
    <w:rsid w:val="002858D3"/>
    <w:rsid w:val="002867E5"/>
    <w:rsid w:val="00290707"/>
    <w:rsid w:val="00291119"/>
    <w:rsid w:val="00291125"/>
    <w:rsid w:val="00291313"/>
    <w:rsid w:val="0029372A"/>
    <w:rsid w:val="002A00E8"/>
    <w:rsid w:val="002A35E3"/>
    <w:rsid w:val="002A3EFD"/>
    <w:rsid w:val="002A402B"/>
    <w:rsid w:val="002A5F95"/>
    <w:rsid w:val="002A6675"/>
    <w:rsid w:val="002A6A99"/>
    <w:rsid w:val="002A7533"/>
    <w:rsid w:val="002B1351"/>
    <w:rsid w:val="002B1C52"/>
    <w:rsid w:val="002B1E35"/>
    <w:rsid w:val="002B33C0"/>
    <w:rsid w:val="002B3C8C"/>
    <w:rsid w:val="002B41C8"/>
    <w:rsid w:val="002B43C0"/>
    <w:rsid w:val="002B7A20"/>
    <w:rsid w:val="002C65E3"/>
    <w:rsid w:val="002C6FA6"/>
    <w:rsid w:val="002C7A2C"/>
    <w:rsid w:val="002D18AF"/>
    <w:rsid w:val="002D63F3"/>
    <w:rsid w:val="002E26E3"/>
    <w:rsid w:val="002E3A6C"/>
    <w:rsid w:val="002E65D2"/>
    <w:rsid w:val="002F0BD3"/>
    <w:rsid w:val="002F28DE"/>
    <w:rsid w:val="002F5241"/>
    <w:rsid w:val="002F649C"/>
    <w:rsid w:val="002F6777"/>
    <w:rsid w:val="00301424"/>
    <w:rsid w:val="003050A5"/>
    <w:rsid w:val="0030602A"/>
    <w:rsid w:val="003125D9"/>
    <w:rsid w:val="00312687"/>
    <w:rsid w:val="0031272F"/>
    <w:rsid w:val="0031728A"/>
    <w:rsid w:val="003265DB"/>
    <w:rsid w:val="00326F3E"/>
    <w:rsid w:val="00327506"/>
    <w:rsid w:val="00332113"/>
    <w:rsid w:val="00333CAC"/>
    <w:rsid w:val="00334206"/>
    <w:rsid w:val="00344C8B"/>
    <w:rsid w:val="003460C5"/>
    <w:rsid w:val="003505EB"/>
    <w:rsid w:val="00350BD6"/>
    <w:rsid w:val="00352664"/>
    <w:rsid w:val="00352978"/>
    <w:rsid w:val="003535AD"/>
    <w:rsid w:val="00353755"/>
    <w:rsid w:val="003543E3"/>
    <w:rsid w:val="00356F4D"/>
    <w:rsid w:val="00357E85"/>
    <w:rsid w:val="00360BDC"/>
    <w:rsid w:val="0036252B"/>
    <w:rsid w:val="00372385"/>
    <w:rsid w:val="00373A73"/>
    <w:rsid w:val="0037628C"/>
    <w:rsid w:val="003812C7"/>
    <w:rsid w:val="00382096"/>
    <w:rsid w:val="0038301D"/>
    <w:rsid w:val="0038355D"/>
    <w:rsid w:val="00383995"/>
    <w:rsid w:val="00385F22"/>
    <w:rsid w:val="00386A98"/>
    <w:rsid w:val="0039186C"/>
    <w:rsid w:val="00391B30"/>
    <w:rsid w:val="00392C39"/>
    <w:rsid w:val="00395614"/>
    <w:rsid w:val="003A36DB"/>
    <w:rsid w:val="003A4ACB"/>
    <w:rsid w:val="003A7B67"/>
    <w:rsid w:val="003B13DB"/>
    <w:rsid w:val="003B3FA0"/>
    <w:rsid w:val="003B6768"/>
    <w:rsid w:val="003C1F25"/>
    <w:rsid w:val="003C5E55"/>
    <w:rsid w:val="003C5ED9"/>
    <w:rsid w:val="003C693F"/>
    <w:rsid w:val="003C765E"/>
    <w:rsid w:val="003D71C2"/>
    <w:rsid w:val="003E0000"/>
    <w:rsid w:val="003E5333"/>
    <w:rsid w:val="003E7DB9"/>
    <w:rsid w:val="003F00CD"/>
    <w:rsid w:val="003F22C8"/>
    <w:rsid w:val="003F4563"/>
    <w:rsid w:val="003F466D"/>
    <w:rsid w:val="003F595B"/>
    <w:rsid w:val="00400A4D"/>
    <w:rsid w:val="004011DB"/>
    <w:rsid w:val="004067C7"/>
    <w:rsid w:val="00406EAB"/>
    <w:rsid w:val="00421CE2"/>
    <w:rsid w:val="00421F03"/>
    <w:rsid w:val="004234FF"/>
    <w:rsid w:val="00423DC3"/>
    <w:rsid w:val="0042414C"/>
    <w:rsid w:val="00426975"/>
    <w:rsid w:val="00426DA5"/>
    <w:rsid w:val="004271A7"/>
    <w:rsid w:val="004271C5"/>
    <w:rsid w:val="00432F07"/>
    <w:rsid w:val="0043405F"/>
    <w:rsid w:val="00444F4F"/>
    <w:rsid w:val="00445489"/>
    <w:rsid w:val="00445B38"/>
    <w:rsid w:val="00447CDF"/>
    <w:rsid w:val="00461E43"/>
    <w:rsid w:val="00464999"/>
    <w:rsid w:val="004712A4"/>
    <w:rsid w:val="00474160"/>
    <w:rsid w:val="00476C55"/>
    <w:rsid w:val="00480D90"/>
    <w:rsid w:val="004844BB"/>
    <w:rsid w:val="00484729"/>
    <w:rsid w:val="004854BC"/>
    <w:rsid w:val="00486355"/>
    <w:rsid w:val="004872A9"/>
    <w:rsid w:val="00493441"/>
    <w:rsid w:val="004A022E"/>
    <w:rsid w:val="004A1030"/>
    <w:rsid w:val="004A2A05"/>
    <w:rsid w:val="004A2E1E"/>
    <w:rsid w:val="004A4F23"/>
    <w:rsid w:val="004A5DF1"/>
    <w:rsid w:val="004A5E80"/>
    <w:rsid w:val="004B1440"/>
    <w:rsid w:val="004B2233"/>
    <w:rsid w:val="004B4A0B"/>
    <w:rsid w:val="004C2573"/>
    <w:rsid w:val="004C5A69"/>
    <w:rsid w:val="004D2369"/>
    <w:rsid w:val="004D3B30"/>
    <w:rsid w:val="004D4BC9"/>
    <w:rsid w:val="004D52B0"/>
    <w:rsid w:val="004D53AF"/>
    <w:rsid w:val="004D66D2"/>
    <w:rsid w:val="004D6DDE"/>
    <w:rsid w:val="004E07A0"/>
    <w:rsid w:val="004E07B6"/>
    <w:rsid w:val="004E1851"/>
    <w:rsid w:val="004E25E7"/>
    <w:rsid w:val="004E2E8D"/>
    <w:rsid w:val="004F03C1"/>
    <w:rsid w:val="004F1D96"/>
    <w:rsid w:val="004F59C6"/>
    <w:rsid w:val="004F5A59"/>
    <w:rsid w:val="004F670C"/>
    <w:rsid w:val="00504049"/>
    <w:rsid w:val="00504876"/>
    <w:rsid w:val="00505D55"/>
    <w:rsid w:val="0051274F"/>
    <w:rsid w:val="00513444"/>
    <w:rsid w:val="0051559E"/>
    <w:rsid w:val="00517B40"/>
    <w:rsid w:val="005209E6"/>
    <w:rsid w:val="00521B74"/>
    <w:rsid w:val="00525705"/>
    <w:rsid w:val="00532216"/>
    <w:rsid w:val="00532A16"/>
    <w:rsid w:val="0053636B"/>
    <w:rsid w:val="00536D91"/>
    <w:rsid w:val="00542BCC"/>
    <w:rsid w:val="00542FC4"/>
    <w:rsid w:val="00545055"/>
    <w:rsid w:val="00546873"/>
    <w:rsid w:val="00546FF0"/>
    <w:rsid w:val="0055070F"/>
    <w:rsid w:val="00557DFA"/>
    <w:rsid w:val="00557FED"/>
    <w:rsid w:val="00561793"/>
    <w:rsid w:val="005633E5"/>
    <w:rsid w:val="0056477F"/>
    <w:rsid w:val="0056482F"/>
    <w:rsid w:val="00564B0B"/>
    <w:rsid w:val="00566700"/>
    <w:rsid w:val="00570FF1"/>
    <w:rsid w:val="005710C7"/>
    <w:rsid w:val="005752AC"/>
    <w:rsid w:val="0058051C"/>
    <w:rsid w:val="00581F82"/>
    <w:rsid w:val="00583340"/>
    <w:rsid w:val="00584890"/>
    <w:rsid w:val="00585AE8"/>
    <w:rsid w:val="00585F3F"/>
    <w:rsid w:val="00593139"/>
    <w:rsid w:val="005936E6"/>
    <w:rsid w:val="0059782F"/>
    <w:rsid w:val="005A18F6"/>
    <w:rsid w:val="005A357E"/>
    <w:rsid w:val="005A389C"/>
    <w:rsid w:val="005A7192"/>
    <w:rsid w:val="005B1F20"/>
    <w:rsid w:val="005B3AE8"/>
    <w:rsid w:val="005B4D72"/>
    <w:rsid w:val="005B5C35"/>
    <w:rsid w:val="005B781A"/>
    <w:rsid w:val="005C3526"/>
    <w:rsid w:val="005C7C7B"/>
    <w:rsid w:val="005D0E09"/>
    <w:rsid w:val="005D196D"/>
    <w:rsid w:val="005D1A4E"/>
    <w:rsid w:val="005D4C9F"/>
    <w:rsid w:val="005E09EC"/>
    <w:rsid w:val="005E2979"/>
    <w:rsid w:val="005E390F"/>
    <w:rsid w:val="005E4C15"/>
    <w:rsid w:val="005E533B"/>
    <w:rsid w:val="005E7F1C"/>
    <w:rsid w:val="005F33FE"/>
    <w:rsid w:val="005F3C62"/>
    <w:rsid w:val="005F6804"/>
    <w:rsid w:val="005F7653"/>
    <w:rsid w:val="005F7950"/>
    <w:rsid w:val="00602867"/>
    <w:rsid w:val="00603A02"/>
    <w:rsid w:val="00603E67"/>
    <w:rsid w:val="006055F8"/>
    <w:rsid w:val="00605BF5"/>
    <w:rsid w:val="00605E96"/>
    <w:rsid w:val="00607B0C"/>
    <w:rsid w:val="0061390B"/>
    <w:rsid w:val="00613E8E"/>
    <w:rsid w:val="00615E7A"/>
    <w:rsid w:val="00620024"/>
    <w:rsid w:val="00620D05"/>
    <w:rsid w:val="0062352F"/>
    <w:rsid w:val="00624B4A"/>
    <w:rsid w:val="006262EE"/>
    <w:rsid w:val="0062786B"/>
    <w:rsid w:val="0062788D"/>
    <w:rsid w:val="0063046A"/>
    <w:rsid w:val="00630C5A"/>
    <w:rsid w:val="00632103"/>
    <w:rsid w:val="006333B6"/>
    <w:rsid w:val="00634206"/>
    <w:rsid w:val="006353F6"/>
    <w:rsid w:val="00636D0B"/>
    <w:rsid w:val="00637CEB"/>
    <w:rsid w:val="00640F6A"/>
    <w:rsid w:val="00642AB6"/>
    <w:rsid w:val="00642D19"/>
    <w:rsid w:val="0065019E"/>
    <w:rsid w:val="00652B0B"/>
    <w:rsid w:val="006575A3"/>
    <w:rsid w:val="00660AD8"/>
    <w:rsid w:val="0066190D"/>
    <w:rsid w:val="00673EBC"/>
    <w:rsid w:val="00680824"/>
    <w:rsid w:val="00680F15"/>
    <w:rsid w:val="00684693"/>
    <w:rsid w:val="006877DA"/>
    <w:rsid w:val="00687D8D"/>
    <w:rsid w:val="006909A4"/>
    <w:rsid w:val="00690F48"/>
    <w:rsid w:val="006962E0"/>
    <w:rsid w:val="0069630F"/>
    <w:rsid w:val="006A0914"/>
    <w:rsid w:val="006A1014"/>
    <w:rsid w:val="006A30D2"/>
    <w:rsid w:val="006A4C87"/>
    <w:rsid w:val="006A560B"/>
    <w:rsid w:val="006A68AE"/>
    <w:rsid w:val="006B19CE"/>
    <w:rsid w:val="006B4005"/>
    <w:rsid w:val="006B6304"/>
    <w:rsid w:val="006B6E7C"/>
    <w:rsid w:val="006C2283"/>
    <w:rsid w:val="006C2EAD"/>
    <w:rsid w:val="006C3E25"/>
    <w:rsid w:val="006C4F49"/>
    <w:rsid w:val="006C7275"/>
    <w:rsid w:val="006C7ABC"/>
    <w:rsid w:val="006D208F"/>
    <w:rsid w:val="006D3C72"/>
    <w:rsid w:val="006D5C7C"/>
    <w:rsid w:val="006D6670"/>
    <w:rsid w:val="006E0310"/>
    <w:rsid w:val="006E0AED"/>
    <w:rsid w:val="006E16BC"/>
    <w:rsid w:val="006E26BE"/>
    <w:rsid w:val="006E5D06"/>
    <w:rsid w:val="006E69BA"/>
    <w:rsid w:val="006E7868"/>
    <w:rsid w:val="006E7930"/>
    <w:rsid w:val="006F5D71"/>
    <w:rsid w:val="006F6438"/>
    <w:rsid w:val="00700A9D"/>
    <w:rsid w:val="007028E8"/>
    <w:rsid w:val="007037C6"/>
    <w:rsid w:val="0071338E"/>
    <w:rsid w:val="00713E8F"/>
    <w:rsid w:val="00715188"/>
    <w:rsid w:val="00717B7A"/>
    <w:rsid w:val="0072018E"/>
    <w:rsid w:val="00724945"/>
    <w:rsid w:val="00725D54"/>
    <w:rsid w:val="00727D00"/>
    <w:rsid w:val="007302FF"/>
    <w:rsid w:val="00730933"/>
    <w:rsid w:val="00731AAA"/>
    <w:rsid w:val="00732385"/>
    <w:rsid w:val="0073390A"/>
    <w:rsid w:val="00736549"/>
    <w:rsid w:val="0074149A"/>
    <w:rsid w:val="00743AB8"/>
    <w:rsid w:val="00746218"/>
    <w:rsid w:val="0075080B"/>
    <w:rsid w:val="00750C34"/>
    <w:rsid w:val="00752EB9"/>
    <w:rsid w:val="007574D5"/>
    <w:rsid w:val="00763591"/>
    <w:rsid w:val="00763C88"/>
    <w:rsid w:val="0076458B"/>
    <w:rsid w:val="00765D2A"/>
    <w:rsid w:val="00774DEF"/>
    <w:rsid w:val="007774E2"/>
    <w:rsid w:val="007843D2"/>
    <w:rsid w:val="00786464"/>
    <w:rsid w:val="00786A74"/>
    <w:rsid w:val="00787183"/>
    <w:rsid w:val="00791699"/>
    <w:rsid w:val="007A02B5"/>
    <w:rsid w:val="007A2FC2"/>
    <w:rsid w:val="007A607F"/>
    <w:rsid w:val="007A6BD5"/>
    <w:rsid w:val="007B24A6"/>
    <w:rsid w:val="007B2A89"/>
    <w:rsid w:val="007B3A24"/>
    <w:rsid w:val="007B76B2"/>
    <w:rsid w:val="007C0AD0"/>
    <w:rsid w:val="007C21BA"/>
    <w:rsid w:val="007C2B3E"/>
    <w:rsid w:val="007C42C4"/>
    <w:rsid w:val="007C6424"/>
    <w:rsid w:val="007C680D"/>
    <w:rsid w:val="007D0304"/>
    <w:rsid w:val="007D08C0"/>
    <w:rsid w:val="007D153E"/>
    <w:rsid w:val="007D18BB"/>
    <w:rsid w:val="007D1E03"/>
    <w:rsid w:val="007D615C"/>
    <w:rsid w:val="007D6879"/>
    <w:rsid w:val="007D6953"/>
    <w:rsid w:val="007E167B"/>
    <w:rsid w:val="007E407D"/>
    <w:rsid w:val="007E4F7C"/>
    <w:rsid w:val="007F126C"/>
    <w:rsid w:val="007F2896"/>
    <w:rsid w:val="007F3B9B"/>
    <w:rsid w:val="007F4815"/>
    <w:rsid w:val="007F559A"/>
    <w:rsid w:val="007F5CA2"/>
    <w:rsid w:val="007F7D87"/>
    <w:rsid w:val="007F7F50"/>
    <w:rsid w:val="007F7FCC"/>
    <w:rsid w:val="0080186C"/>
    <w:rsid w:val="0080633F"/>
    <w:rsid w:val="008066D0"/>
    <w:rsid w:val="00806E26"/>
    <w:rsid w:val="00807450"/>
    <w:rsid w:val="00811C44"/>
    <w:rsid w:val="00814417"/>
    <w:rsid w:val="00814FD8"/>
    <w:rsid w:val="008154AB"/>
    <w:rsid w:val="00820E8D"/>
    <w:rsid w:val="008257BE"/>
    <w:rsid w:val="00832683"/>
    <w:rsid w:val="00833D5B"/>
    <w:rsid w:val="00834B7B"/>
    <w:rsid w:val="008365B7"/>
    <w:rsid w:val="0084185D"/>
    <w:rsid w:val="00847B68"/>
    <w:rsid w:val="00847CD7"/>
    <w:rsid w:val="008500BF"/>
    <w:rsid w:val="008553F6"/>
    <w:rsid w:val="0085697E"/>
    <w:rsid w:val="0086368E"/>
    <w:rsid w:val="0086662F"/>
    <w:rsid w:val="00872B46"/>
    <w:rsid w:val="00873716"/>
    <w:rsid w:val="008745FF"/>
    <w:rsid w:val="00874A52"/>
    <w:rsid w:val="00875366"/>
    <w:rsid w:val="0087629B"/>
    <w:rsid w:val="00876ADD"/>
    <w:rsid w:val="008806DF"/>
    <w:rsid w:val="00882F3F"/>
    <w:rsid w:val="00883D89"/>
    <w:rsid w:val="00884BAE"/>
    <w:rsid w:val="00885826"/>
    <w:rsid w:val="00885DB7"/>
    <w:rsid w:val="0088720D"/>
    <w:rsid w:val="008876E6"/>
    <w:rsid w:val="008929E4"/>
    <w:rsid w:val="00894EF0"/>
    <w:rsid w:val="008A1CD6"/>
    <w:rsid w:val="008A236A"/>
    <w:rsid w:val="008A3A68"/>
    <w:rsid w:val="008A55AC"/>
    <w:rsid w:val="008B106C"/>
    <w:rsid w:val="008B2036"/>
    <w:rsid w:val="008B2853"/>
    <w:rsid w:val="008B2DF7"/>
    <w:rsid w:val="008B43DB"/>
    <w:rsid w:val="008B52CB"/>
    <w:rsid w:val="008B53CA"/>
    <w:rsid w:val="008B5515"/>
    <w:rsid w:val="008C23CB"/>
    <w:rsid w:val="008C2DFF"/>
    <w:rsid w:val="008C5F88"/>
    <w:rsid w:val="008C6A9D"/>
    <w:rsid w:val="008C701C"/>
    <w:rsid w:val="008C7614"/>
    <w:rsid w:val="008C7EE7"/>
    <w:rsid w:val="008D58BD"/>
    <w:rsid w:val="008D5C74"/>
    <w:rsid w:val="008E1577"/>
    <w:rsid w:val="008E3389"/>
    <w:rsid w:val="008E5EA6"/>
    <w:rsid w:val="008E605F"/>
    <w:rsid w:val="008F188A"/>
    <w:rsid w:val="008F22E3"/>
    <w:rsid w:val="008F6BBA"/>
    <w:rsid w:val="00900032"/>
    <w:rsid w:val="00900889"/>
    <w:rsid w:val="00900FC9"/>
    <w:rsid w:val="00901A69"/>
    <w:rsid w:val="00902C6D"/>
    <w:rsid w:val="009036CF"/>
    <w:rsid w:val="009039A1"/>
    <w:rsid w:val="00905D33"/>
    <w:rsid w:val="00911B34"/>
    <w:rsid w:val="0091265F"/>
    <w:rsid w:val="009129B7"/>
    <w:rsid w:val="00913B0B"/>
    <w:rsid w:val="00914F5F"/>
    <w:rsid w:val="009164B7"/>
    <w:rsid w:val="00917DAE"/>
    <w:rsid w:val="00920519"/>
    <w:rsid w:val="00921251"/>
    <w:rsid w:val="00923F71"/>
    <w:rsid w:val="009242A8"/>
    <w:rsid w:val="00925A4C"/>
    <w:rsid w:val="00927087"/>
    <w:rsid w:val="00927F32"/>
    <w:rsid w:val="009305F7"/>
    <w:rsid w:val="00931C22"/>
    <w:rsid w:val="00940C4B"/>
    <w:rsid w:val="009412CD"/>
    <w:rsid w:val="009438EF"/>
    <w:rsid w:val="009443D9"/>
    <w:rsid w:val="009467D8"/>
    <w:rsid w:val="0094728D"/>
    <w:rsid w:val="0095064F"/>
    <w:rsid w:val="00950CEF"/>
    <w:rsid w:val="00953D99"/>
    <w:rsid w:val="009568ED"/>
    <w:rsid w:val="009572D6"/>
    <w:rsid w:val="009573F2"/>
    <w:rsid w:val="00957963"/>
    <w:rsid w:val="00961B69"/>
    <w:rsid w:val="009647F0"/>
    <w:rsid w:val="009765DC"/>
    <w:rsid w:val="00980567"/>
    <w:rsid w:val="009809A4"/>
    <w:rsid w:val="00985BA2"/>
    <w:rsid w:val="00992196"/>
    <w:rsid w:val="009961C4"/>
    <w:rsid w:val="00996977"/>
    <w:rsid w:val="009A0656"/>
    <w:rsid w:val="009A2767"/>
    <w:rsid w:val="009A340B"/>
    <w:rsid w:val="009A3815"/>
    <w:rsid w:val="009B085A"/>
    <w:rsid w:val="009B1664"/>
    <w:rsid w:val="009B1ACF"/>
    <w:rsid w:val="009B1F47"/>
    <w:rsid w:val="009B4520"/>
    <w:rsid w:val="009B4EB1"/>
    <w:rsid w:val="009B5112"/>
    <w:rsid w:val="009B6C87"/>
    <w:rsid w:val="009B6D8A"/>
    <w:rsid w:val="009B7337"/>
    <w:rsid w:val="009C3B66"/>
    <w:rsid w:val="009C4894"/>
    <w:rsid w:val="009C56B7"/>
    <w:rsid w:val="009C5BAA"/>
    <w:rsid w:val="009C67DF"/>
    <w:rsid w:val="009C7F98"/>
    <w:rsid w:val="009D0D0F"/>
    <w:rsid w:val="009D4A0D"/>
    <w:rsid w:val="009D4B51"/>
    <w:rsid w:val="009D7E3B"/>
    <w:rsid w:val="009E0A47"/>
    <w:rsid w:val="009E1F5A"/>
    <w:rsid w:val="009E2E0C"/>
    <w:rsid w:val="009E353B"/>
    <w:rsid w:val="009E4CBF"/>
    <w:rsid w:val="009E5FF1"/>
    <w:rsid w:val="009F0628"/>
    <w:rsid w:val="009F1DB3"/>
    <w:rsid w:val="009F40A5"/>
    <w:rsid w:val="009F476E"/>
    <w:rsid w:val="009F5980"/>
    <w:rsid w:val="009F66BE"/>
    <w:rsid w:val="00A00310"/>
    <w:rsid w:val="00A008BF"/>
    <w:rsid w:val="00A017D3"/>
    <w:rsid w:val="00A02C77"/>
    <w:rsid w:val="00A039F8"/>
    <w:rsid w:val="00A0503D"/>
    <w:rsid w:val="00A107C7"/>
    <w:rsid w:val="00A130A1"/>
    <w:rsid w:val="00A143B9"/>
    <w:rsid w:val="00A17371"/>
    <w:rsid w:val="00A17B83"/>
    <w:rsid w:val="00A17C71"/>
    <w:rsid w:val="00A22FA6"/>
    <w:rsid w:val="00A23416"/>
    <w:rsid w:val="00A237AD"/>
    <w:rsid w:val="00A248FB"/>
    <w:rsid w:val="00A363ED"/>
    <w:rsid w:val="00A40FF9"/>
    <w:rsid w:val="00A45982"/>
    <w:rsid w:val="00A47940"/>
    <w:rsid w:val="00A52FE2"/>
    <w:rsid w:val="00A54C46"/>
    <w:rsid w:val="00A54D5E"/>
    <w:rsid w:val="00A56AB0"/>
    <w:rsid w:val="00A56FDB"/>
    <w:rsid w:val="00A626D6"/>
    <w:rsid w:val="00A62983"/>
    <w:rsid w:val="00A63245"/>
    <w:rsid w:val="00A6357C"/>
    <w:rsid w:val="00A65B65"/>
    <w:rsid w:val="00A672F6"/>
    <w:rsid w:val="00A7006B"/>
    <w:rsid w:val="00A708D1"/>
    <w:rsid w:val="00A71E76"/>
    <w:rsid w:val="00A74245"/>
    <w:rsid w:val="00A7677F"/>
    <w:rsid w:val="00A776E3"/>
    <w:rsid w:val="00A81DAA"/>
    <w:rsid w:val="00A82F5A"/>
    <w:rsid w:val="00A855FA"/>
    <w:rsid w:val="00A87463"/>
    <w:rsid w:val="00A92D39"/>
    <w:rsid w:val="00A9308C"/>
    <w:rsid w:val="00A96A34"/>
    <w:rsid w:val="00A96E07"/>
    <w:rsid w:val="00A97CEE"/>
    <w:rsid w:val="00AA2ED1"/>
    <w:rsid w:val="00AA3658"/>
    <w:rsid w:val="00AA613D"/>
    <w:rsid w:val="00AA6395"/>
    <w:rsid w:val="00AB1E27"/>
    <w:rsid w:val="00AB419D"/>
    <w:rsid w:val="00AB453B"/>
    <w:rsid w:val="00AB5D85"/>
    <w:rsid w:val="00AB5E1E"/>
    <w:rsid w:val="00AB662A"/>
    <w:rsid w:val="00AB77EB"/>
    <w:rsid w:val="00AC2D19"/>
    <w:rsid w:val="00AC4580"/>
    <w:rsid w:val="00AC4A7A"/>
    <w:rsid w:val="00AC555C"/>
    <w:rsid w:val="00AC77A9"/>
    <w:rsid w:val="00AD081D"/>
    <w:rsid w:val="00AD2DE4"/>
    <w:rsid w:val="00AD4E00"/>
    <w:rsid w:val="00AE1E0E"/>
    <w:rsid w:val="00AE5DE2"/>
    <w:rsid w:val="00AE6D05"/>
    <w:rsid w:val="00AF08E1"/>
    <w:rsid w:val="00AF495D"/>
    <w:rsid w:val="00AF5951"/>
    <w:rsid w:val="00AF6629"/>
    <w:rsid w:val="00AF7202"/>
    <w:rsid w:val="00AF795A"/>
    <w:rsid w:val="00B0304D"/>
    <w:rsid w:val="00B06DAE"/>
    <w:rsid w:val="00B108AD"/>
    <w:rsid w:val="00B12551"/>
    <w:rsid w:val="00B12F5A"/>
    <w:rsid w:val="00B13414"/>
    <w:rsid w:val="00B14AD5"/>
    <w:rsid w:val="00B1709C"/>
    <w:rsid w:val="00B20ED2"/>
    <w:rsid w:val="00B246F7"/>
    <w:rsid w:val="00B24EAB"/>
    <w:rsid w:val="00B25927"/>
    <w:rsid w:val="00B279DF"/>
    <w:rsid w:val="00B303F0"/>
    <w:rsid w:val="00B35434"/>
    <w:rsid w:val="00B3555A"/>
    <w:rsid w:val="00B37FAE"/>
    <w:rsid w:val="00B40D79"/>
    <w:rsid w:val="00B40E6A"/>
    <w:rsid w:val="00B40E80"/>
    <w:rsid w:val="00B4154C"/>
    <w:rsid w:val="00B439BC"/>
    <w:rsid w:val="00B4483E"/>
    <w:rsid w:val="00B44852"/>
    <w:rsid w:val="00B44BE9"/>
    <w:rsid w:val="00B451D4"/>
    <w:rsid w:val="00B46889"/>
    <w:rsid w:val="00B46F78"/>
    <w:rsid w:val="00B520F6"/>
    <w:rsid w:val="00B52C87"/>
    <w:rsid w:val="00B569DB"/>
    <w:rsid w:val="00B60F17"/>
    <w:rsid w:val="00B60F26"/>
    <w:rsid w:val="00B63E94"/>
    <w:rsid w:val="00B646BB"/>
    <w:rsid w:val="00B646EE"/>
    <w:rsid w:val="00B6707F"/>
    <w:rsid w:val="00B70335"/>
    <w:rsid w:val="00B735A3"/>
    <w:rsid w:val="00B744E1"/>
    <w:rsid w:val="00B80D5C"/>
    <w:rsid w:val="00B818A0"/>
    <w:rsid w:val="00B825B0"/>
    <w:rsid w:val="00B83043"/>
    <w:rsid w:val="00B836A7"/>
    <w:rsid w:val="00B8482B"/>
    <w:rsid w:val="00B85EB9"/>
    <w:rsid w:val="00B861A2"/>
    <w:rsid w:val="00B86BA6"/>
    <w:rsid w:val="00B86D5A"/>
    <w:rsid w:val="00B931C6"/>
    <w:rsid w:val="00B9596A"/>
    <w:rsid w:val="00BA08D2"/>
    <w:rsid w:val="00BA1527"/>
    <w:rsid w:val="00BA2C64"/>
    <w:rsid w:val="00BB0374"/>
    <w:rsid w:val="00BB2CB4"/>
    <w:rsid w:val="00BB3D0F"/>
    <w:rsid w:val="00BB5E0F"/>
    <w:rsid w:val="00BB6D25"/>
    <w:rsid w:val="00BC04F3"/>
    <w:rsid w:val="00BC386D"/>
    <w:rsid w:val="00BC552C"/>
    <w:rsid w:val="00BC5FC6"/>
    <w:rsid w:val="00BD050A"/>
    <w:rsid w:val="00BD33FC"/>
    <w:rsid w:val="00BD3462"/>
    <w:rsid w:val="00BD3982"/>
    <w:rsid w:val="00BD7065"/>
    <w:rsid w:val="00BD723B"/>
    <w:rsid w:val="00BE47BE"/>
    <w:rsid w:val="00BE5BE1"/>
    <w:rsid w:val="00BF1806"/>
    <w:rsid w:val="00BF30C9"/>
    <w:rsid w:val="00BF330E"/>
    <w:rsid w:val="00BF4026"/>
    <w:rsid w:val="00BF48AB"/>
    <w:rsid w:val="00BF6064"/>
    <w:rsid w:val="00BF7AC6"/>
    <w:rsid w:val="00BF7AFF"/>
    <w:rsid w:val="00C00169"/>
    <w:rsid w:val="00C01BE4"/>
    <w:rsid w:val="00C02011"/>
    <w:rsid w:val="00C04531"/>
    <w:rsid w:val="00C04C90"/>
    <w:rsid w:val="00C05224"/>
    <w:rsid w:val="00C059F4"/>
    <w:rsid w:val="00C07701"/>
    <w:rsid w:val="00C07A65"/>
    <w:rsid w:val="00C1099D"/>
    <w:rsid w:val="00C11A02"/>
    <w:rsid w:val="00C12850"/>
    <w:rsid w:val="00C156D1"/>
    <w:rsid w:val="00C20322"/>
    <w:rsid w:val="00C20D00"/>
    <w:rsid w:val="00C25282"/>
    <w:rsid w:val="00C25358"/>
    <w:rsid w:val="00C26F62"/>
    <w:rsid w:val="00C31F8D"/>
    <w:rsid w:val="00C32E06"/>
    <w:rsid w:val="00C3465F"/>
    <w:rsid w:val="00C414E9"/>
    <w:rsid w:val="00C41DA5"/>
    <w:rsid w:val="00C42309"/>
    <w:rsid w:val="00C42977"/>
    <w:rsid w:val="00C445A8"/>
    <w:rsid w:val="00C44C8E"/>
    <w:rsid w:val="00C4598E"/>
    <w:rsid w:val="00C459B3"/>
    <w:rsid w:val="00C45F19"/>
    <w:rsid w:val="00C45F2B"/>
    <w:rsid w:val="00C45F57"/>
    <w:rsid w:val="00C46CFB"/>
    <w:rsid w:val="00C51A40"/>
    <w:rsid w:val="00C54C1E"/>
    <w:rsid w:val="00C55C73"/>
    <w:rsid w:val="00C578B5"/>
    <w:rsid w:val="00C57A81"/>
    <w:rsid w:val="00C61512"/>
    <w:rsid w:val="00C6156C"/>
    <w:rsid w:val="00C70980"/>
    <w:rsid w:val="00C71956"/>
    <w:rsid w:val="00C71A76"/>
    <w:rsid w:val="00C72271"/>
    <w:rsid w:val="00C834F0"/>
    <w:rsid w:val="00C839B3"/>
    <w:rsid w:val="00C84DD9"/>
    <w:rsid w:val="00C86E2C"/>
    <w:rsid w:val="00C90458"/>
    <w:rsid w:val="00C9153E"/>
    <w:rsid w:val="00C91D6A"/>
    <w:rsid w:val="00C92484"/>
    <w:rsid w:val="00C93F9A"/>
    <w:rsid w:val="00C95943"/>
    <w:rsid w:val="00C95A8A"/>
    <w:rsid w:val="00C965A4"/>
    <w:rsid w:val="00C96827"/>
    <w:rsid w:val="00C97A36"/>
    <w:rsid w:val="00CA0E6D"/>
    <w:rsid w:val="00CA49E5"/>
    <w:rsid w:val="00CA7B70"/>
    <w:rsid w:val="00CB22FB"/>
    <w:rsid w:val="00CB25A3"/>
    <w:rsid w:val="00CB29B0"/>
    <w:rsid w:val="00CB3D46"/>
    <w:rsid w:val="00CB5EC0"/>
    <w:rsid w:val="00CB5ECE"/>
    <w:rsid w:val="00CC1210"/>
    <w:rsid w:val="00CC2FDA"/>
    <w:rsid w:val="00CC69E2"/>
    <w:rsid w:val="00CC6F88"/>
    <w:rsid w:val="00CC781E"/>
    <w:rsid w:val="00CD12B0"/>
    <w:rsid w:val="00CD5D77"/>
    <w:rsid w:val="00CD79B0"/>
    <w:rsid w:val="00CE28AB"/>
    <w:rsid w:val="00CE3FB3"/>
    <w:rsid w:val="00CE5751"/>
    <w:rsid w:val="00CE7884"/>
    <w:rsid w:val="00CE7A36"/>
    <w:rsid w:val="00CF002C"/>
    <w:rsid w:val="00CF27FE"/>
    <w:rsid w:val="00CF2970"/>
    <w:rsid w:val="00CF71D0"/>
    <w:rsid w:val="00D00913"/>
    <w:rsid w:val="00D01D11"/>
    <w:rsid w:val="00D067F6"/>
    <w:rsid w:val="00D0791E"/>
    <w:rsid w:val="00D12084"/>
    <w:rsid w:val="00D12135"/>
    <w:rsid w:val="00D13E5A"/>
    <w:rsid w:val="00D14273"/>
    <w:rsid w:val="00D14A1C"/>
    <w:rsid w:val="00D160CE"/>
    <w:rsid w:val="00D17120"/>
    <w:rsid w:val="00D171B5"/>
    <w:rsid w:val="00D22886"/>
    <w:rsid w:val="00D2355E"/>
    <w:rsid w:val="00D23D63"/>
    <w:rsid w:val="00D34E79"/>
    <w:rsid w:val="00D36491"/>
    <w:rsid w:val="00D3674F"/>
    <w:rsid w:val="00D36D35"/>
    <w:rsid w:val="00D36DFF"/>
    <w:rsid w:val="00D4102F"/>
    <w:rsid w:val="00D43DBF"/>
    <w:rsid w:val="00D45F7B"/>
    <w:rsid w:val="00D575BE"/>
    <w:rsid w:val="00D622E8"/>
    <w:rsid w:val="00D646A8"/>
    <w:rsid w:val="00D65E8C"/>
    <w:rsid w:val="00D674AA"/>
    <w:rsid w:val="00D70AC1"/>
    <w:rsid w:val="00D72B24"/>
    <w:rsid w:val="00D739EE"/>
    <w:rsid w:val="00D74590"/>
    <w:rsid w:val="00D75B86"/>
    <w:rsid w:val="00D76A54"/>
    <w:rsid w:val="00D77E80"/>
    <w:rsid w:val="00D800BC"/>
    <w:rsid w:val="00D826AA"/>
    <w:rsid w:val="00D84AAE"/>
    <w:rsid w:val="00D853E9"/>
    <w:rsid w:val="00D86844"/>
    <w:rsid w:val="00D90995"/>
    <w:rsid w:val="00D91A30"/>
    <w:rsid w:val="00D92136"/>
    <w:rsid w:val="00D929E7"/>
    <w:rsid w:val="00D94562"/>
    <w:rsid w:val="00D950B1"/>
    <w:rsid w:val="00D974F1"/>
    <w:rsid w:val="00DA0B5E"/>
    <w:rsid w:val="00DA5FDD"/>
    <w:rsid w:val="00DA6C7D"/>
    <w:rsid w:val="00DA6D06"/>
    <w:rsid w:val="00DB078C"/>
    <w:rsid w:val="00DB27D2"/>
    <w:rsid w:val="00DB7108"/>
    <w:rsid w:val="00DC0076"/>
    <w:rsid w:val="00DC070F"/>
    <w:rsid w:val="00DC1270"/>
    <w:rsid w:val="00DC1FF5"/>
    <w:rsid w:val="00DC2DB2"/>
    <w:rsid w:val="00DC583D"/>
    <w:rsid w:val="00DD300E"/>
    <w:rsid w:val="00DD4895"/>
    <w:rsid w:val="00DD4B13"/>
    <w:rsid w:val="00DD4C67"/>
    <w:rsid w:val="00DD5606"/>
    <w:rsid w:val="00DE51EC"/>
    <w:rsid w:val="00DF0583"/>
    <w:rsid w:val="00DF60CE"/>
    <w:rsid w:val="00E030FC"/>
    <w:rsid w:val="00E041D7"/>
    <w:rsid w:val="00E14575"/>
    <w:rsid w:val="00E15347"/>
    <w:rsid w:val="00E247B6"/>
    <w:rsid w:val="00E24C3B"/>
    <w:rsid w:val="00E2527F"/>
    <w:rsid w:val="00E27759"/>
    <w:rsid w:val="00E303E8"/>
    <w:rsid w:val="00E31B4B"/>
    <w:rsid w:val="00E31B5C"/>
    <w:rsid w:val="00E321A9"/>
    <w:rsid w:val="00E338ED"/>
    <w:rsid w:val="00E33A34"/>
    <w:rsid w:val="00E361D8"/>
    <w:rsid w:val="00E379D8"/>
    <w:rsid w:val="00E42FA6"/>
    <w:rsid w:val="00E43AFE"/>
    <w:rsid w:val="00E4446A"/>
    <w:rsid w:val="00E44506"/>
    <w:rsid w:val="00E5630D"/>
    <w:rsid w:val="00E5643E"/>
    <w:rsid w:val="00E613CC"/>
    <w:rsid w:val="00E644E8"/>
    <w:rsid w:val="00E66632"/>
    <w:rsid w:val="00E674D2"/>
    <w:rsid w:val="00E705DD"/>
    <w:rsid w:val="00E72463"/>
    <w:rsid w:val="00E7276A"/>
    <w:rsid w:val="00E73941"/>
    <w:rsid w:val="00E74FCF"/>
    <w:rsid w:val="00E76BBD"/>
    <w:rsid w:val="00E8180C"/>
    <w:rsid w:val="00E826B1"/>
    <w:rsid w:val="00E86620"/>
    <w:rsid w:val="00E87BC1"/>
    <w:rsid w:val="00E915B7"/>
    <w:rsid w:val="00E9196F"/>
    <w:rsid w:val="00E9276F"/>
    <w:rsid w:val="00E95C0C"/>
    <w:rsid w:val="00EA0795"/>
    <w:rsid w:val="00EA0D95"/>
    <w:rsid w:val="00EA36CD"/>
    <w:rsid w:val="00EA525F"/>
    <w:rsid w:val="00EA5886"/>
    <w:rsid w:val="00EB026F"/>
    <w:rsid w:val="00EB0ED6"/>
    <w:rsid w:val="00EB63E4"/>
    <w:rsid w:val="00EC48B3"/>
    <w:rsid w:val="00EC5353"/>
    <w:rsid w:val="00EC5D48"/>
    <w:rsid w:val="00EE526B"/>
    <w:rsid w:val="00EE78ED"/>
    <w:rsid w:val="00EF55E5"/>
    <w:rsid w:val="00F037EC"/>
    <w:rsid w:val="00F03E0B"/>
    <w:rsid w:val="00F03FAF"/>
    <w:rsid w:val="00F048B3"/>
    <w:rsid w:val="00F04ABF"/>
    <w:rsid w:val="00F06867"/>
    <w:rsid w:val="00F06ED8"/>
    <w:rsid w:val="00F07C3D"/>
    <w:rsid w:val="00F11238"/>
    <w:rsid w:val="00F11660"/>
    <w:rsid w:val="00F14EFE"/>
    <w:rsid w:val="00F16D4F"/>
    <w:rsid w:val="00F207B4"/>
    <w:rsid w:val="00F22DA0"/>
    <w:rsid w:val="00F23D14"/>
    <w:rsid w:val="00F25861"/>
    <w:rsid w:val="00F31CB2"/>
    <w:rsid w:val="00F320D2"/>
    <w:rsid w:val="00F32179"/>
    <w:rsid w:val="00F375BD"/>
    <w:rsid w:val="00F40637"/>
    <w:rsid w:val="00F43BDC"/>
    <w:rsid w:val="00F4612D"/>
    <w:rsid w:val="00F537F3"/>
    <w:rsid w:val="00F55781"/>
    <w:rsid w:val="00F55A39"/>
    <w:rsid w:val="00F55CD1"/>
    <w:rsid w:val="00F6088B"/>
    <w:rsid w:val="00F619EA"/>
    <w:rsid w:val="00F63003"/>
    <w:rsid w:val="00F63568"/>
    <w:rsid w:val="00F647C2"/>
    <w:rsid w:val="00F65152"/>
    <w:rsid w:val="00F668E4"/>
    <w:rsid w:val="00F714E8"/>
    <w:rsid w:val="00F71546"/>
    <w:rsid w:val="00F725AB"/>
    <w:rsid w:val="00F759E4"/>
    <w:rsid w:val="00F76CF0"/>
    <w:rsid w:val="00F77DB1"/>
    <w:rsid w:val="00F81584"/>
    <w:rsid w:val="00F819A7"/>
    <w:rsid w:val="00F824E2"/>
    <w:rsid w:val="00F83FA0"/>
    <w:rsid w:val="00F87565"/>
    <w:rsid w:val="00F93800"/>
    <w:rsid w:val="00F97569"/>
    <w:rsid w:val="00F97643"/>
    <w:rsid w:val="00FA2185"/>
    <w:rsid w:val="00FA246B"/>
    <w:rsid w:val="00FB06DE"/>
    <w:rsid w:val="00FB3C0C"/>
    <w:rsid w:val="00FB572D"/>
    <w:rsid w:val="00FB6455"/>
    <w:rsid w:val="00FB794B"/>
    <w:rsid w:val="00FB7D9E"/>
    <w:rsid w:val="00FC04AB"/>
    <w:rsid w:val="00FC25B7"/>
    <w:rsid w:val="00FC585F"/>
    <w:rsid w:val="00FC741F"/>
    <w:rsid w:val="00FC7EAE"/>
    <w:rsid w:val="00FD11A9"/>
    <w:rsid w:val="00FD2056"/>
    <w:rsid w:val="00FD2778"/>
    <w:rsid w:val="00FD3071"/>
    <w:rsid w:val="00FD3F2B"/>
    <w:rsid w:val="00FD414D"/>
    <w:rsid w:val="00FD4EB2"/>
    <w:rsid w:val="00FD644F"/>
    <w:rsid w:val="00FD6EC6"/>
    <w:rsid w:val="00FD7360"/>
    <w:rsid w:val="00FD7638"/>
    <w:rsid w:val="00FE1E24"/>
    <w:rsid w:val="00FE3C29"/>
    <w:rsid w:val="00FE4086"/>
    <w:rsid w:val="00FE5160"/>
    <w:rsid w:val="00FE5F97"/>
    <w:rsid w:val="00FE6420"/>
    <w:rsid w:val="00FF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D1E94A9"/>
  <w15:docId w15:val="{13DA749F-345C-4F13-95A4-D89F6D9C9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56198"/>
    <w:pPr>
      <w:tabs>
        <w:tab w:val="left" w:pos="2842"/>
      </w:tabs>
      <w:spacing w:before="120" w:after="120"/>
    </w:pPr>
    <w:rPr>
      <w:rFonts w:ascii="Arial" w:hAnsi="Arial" w:cs="Arial"/>
      <w:bCs/>
      <w:iCs/>
      <w:lang w:val="en-CA"/>
    </w:rPr>
  </w:style>
  <w:style w:type="paragraph" w:styleId="Heading1">
    <w:name w:val="heading 1"/>
    <w:basedOn w:val="Normal"/>
    <w:next w:val="Normal"/>
    <w:autoRedefine/>
    <w:qFormat/>
    <w:rsid w:val="00BD33FC"/>
    <w:pPr>
      <w:keepNext/>
      <w:outlineLvl w:val="0"/>
    </w:pPr>
    <w:rPr>
      <w:b/>
      <w:bCs w:val="0"/>
      <w:smallCaps/>
      <w:kern w:val="32"/>
      <w:sz w:val="32"/>
      <w:szCs w:val="32"/>
    </w:rPr>
  </w:style>
  <w:style w:type="paragraph" w:styleId="Heading2">
    <w:name w:val="heading 2"/>
    <w:basedOn w:val="Normal"/>
    <w:next w:val="Normal"/>
    <w:autoRedefine/>
    <w:qFormat/>
    <w:rsid w:val="00C839B3"/>
    <w:pPr>
      <w:keepNext/>
      <w:jc w:val="center"/>
      <w:outlineLvl w:val="1"/>
    </w:pPr>
    <w:rPr>
      <w:rFonts w:ascii="Arial Bold" w:hAnsi="Arial Bold"/>
      <w:b/>
      <w:bCs w:val="0"/>
      <w:iCs w:val="0"/>
      <w:smallCap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31C22"/>
    <w:pPr>
      <w:tabs>
        <w:tab w:val="center" w:pos="4320"/>
        <w:tab w:val="right" w:pos="8640"/>
      </w:tabs>
      <w:spacing w:before="0" w:after="0"/>
      <w:jc w:val="right"/>
    </w:pPr>
  </w:style>
  <w:style w:type="paragraph" w:styleId="Footer">
    <w:name w:val="footer"/>
    <w:basedOn w:val="Normal"/>
    <w:rsid w:val="00047CC0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CB5EC0"/>
    <w:pPr>
      <w:spacing w:before="240" w:after="60"/>
      <w:jc w:val="center"/>
      <w:outlineLvl w:val="0"/>
    </w:pPr>
    <w:rPr>
      <w:b/>
      <w:bCs w:val="0"/>
      <w:kern w:val="28"/>
      <w:sz w:val="40"/>
      <w:szCs w:val="32"/>
    </w:rPr>
  </w:style>
  <w:style w:type="paragraph" w:customStyle="1" w:styleId="Tableau">
    <w:name w:val="Tableau"/>
    <w:basedOn w:val="Header"/>
    <w:rsid w:val="005E390F"/>
    <w:pPr>
      <w:tabs>
        <w:tab w:val="clear" w:pos="4320"/>
        <w:tab w:val="clear" w:pos="8640"/>
      </w:tabs>
      <w:spacing w:before="60" w:after="60"/>
    </w:pPr>
    <w:rPr>
      <w:rFonts w:ascii="Times New Roman" w:hAnsi="Times New Roman"/>
      <w:sz w:val="18"/>
      <w:lang w:eastAsia="fr-FR"/>
    </w:rPr>
  </w:style>
  <w:style w:type="table" w:styleId="TableGrid">
    <w:name w:val="Table Grid"/>
    <w:basedOn w:val="TableNormal"/>
    <w:rsid w:val="00A02C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291125"/>
  </w:style>
  <w:style w:type="paragraph" w:styleId="TOC1">
    <w:name w:val="toc 1"/>
    <w:basedOn w:val="Normal"/>
    <w:next w:val="Normal"/>
    <w:autoRedefine/>
    <w:semiHidden/>
    <w:rsid w:val="002777E1"/>
    <w:pPr>
      <w:tabs>
        <w:tab w:val="clear" w:pos="2842"/>
        <w:tab w:val="right" w:leader="dot" w:pos="9926"/>
      </w:tabs>
    </w:pPr>
    <w:rPr>
      <w:b/>
      <w:caps/>
    </w:rPr>
  </w:style>
  <w:style w:type="character" w:styleId="Hyperlink">
    <w:name w:val="Hyperlink"/>
    <w:rsid w:val="00291125"/>
    <w:rPr>
      <w:color w:val="0000FF"/>
      <w:u w:val="single"/>
    </w:rPr>
  </w:style>
  <w:style w:type="character" w:customStyle="1" w:styleId="ToddSauv">
    <w:name w:val="Todd Sauvé"/>
    <w:semiHidden/>
    <w:rsid w:val="00FB794B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paragraph" w:customStyle="1" w:styleId="TOC">
    <w:name w:val="TOC"/>
    <w:basedOn w:val="Normal"/>
    <w:rsid w:val="000E62B7"/>
    <w:pPr>
      <w:spacing w:after="240"/>
      <w:jc w:val="center"/>
    </w:pPr>
    <w:rPr>
      <w:b/>
      <w:caps/>
      <w:sz w:val="32"/>
    </w:rPr>
  </w:style>
  <w:style w:type="paragraph" w:styleId="TOC2">
    <w:name w:val="toc 2"/>
    <w:basedOn w:val="Normal"/>
    <w:next w:val="Normal"/>
    <w:autoRedefine/>
    <w:semiHidden/>
    <w:rsid w:val="002777E1"/>
    <w:pPr>
      <w:tabs>
        <w:tab w:val="clear" w:pos="2842"/>
      </w:tabs>
      <w:ind w:left="202"/>
    </w:pPr>
    <w:rPr>
      <w:smallCaps/>
    </w:rPr>
  </w:style>
  <w:style w:type="paragraph" w:customStyle="1" w:styleId="DiagramTitle">
    <w:name w:val="Diagram Title"/>
    <w:basedOn w:val="Normal"/>
    <w:rsid w:val="001E528D"/>
    <w:pPr>
      <w:jc w:val="center"/>
    </w:pPr>
    <w:rPr>
      <w:b/>
    </w:rPr>
  </w:style>
  <w:style w:type="paragraph" w:customStyle="1" w:styleId="TableTextBold">
    <w:name w:val="Table Text Bold"/>
    <w:basedOn w:val="Normal"/>
    <w:rsid w:val="009B1664"/>
    <w:rPr>
      <w:b/>
    </w:rPr>
  </w:style>
  <w:style w:type="paragraph" w:customStyle="1" w:styleId="FooterRight">
    <w:name w:val="Footer Right"/>
    <w:basedOn w:val="Footer"/>
    <w:rsid w:val="00885DB7"/>
    <w:pPr>
      <w:jc w:val="right"/>
    </w:pPr>
  </w:style>
  <w:style w:type="paragraph" w:customStyle="1" w:styleId="HeadingTitle">
    <w:name w:val="Heading Title"/>
    <w:basedOn w:val="Normal"/>
    <w:rsid w:val="00885DB7"/>
    <w:pPr>
      <w:jc w:val="center"/>
    </w:pPr>
    <w:rPr>
      <w:rFonts w:ascii="Arial Bold" w:hAnsi="Arial Bold"/>
      <w:b/>
      <w:sz w:val="48"/>
    </w:rPr>
  </w:style>
  <w:style w:type="paragraph" w:customStyle="1" w:styleId="Contactinfo">
    <w:name w:val="Contact info"/>
    <w:basedOn w:val="Normal"/>
    <w:rsid w:val="003E5333"/>
    <w:rPr>
      <w:sz w:val="16"/>
    </w:rPr>
  </w:style>
  <w:style w:type="character" w:styleId="CommentReference">
    <w:name w:val="annotation reference"/>
    <w:semiHidden/>
    <w:rsid w:val="00392C39"/>
    <w:rPr>
      <w:sz w:val="16"/>
      <w:szCs w:val="16"/>
    </w:rPr>
  </w:style>
  <w:style w:type="paragraph" w:styleId="CommentText">
    <w:name w:val="annotation text"/>
    <w:basedOn w:val="Normal"/>
    <w:semiHidden/>
    <w:rsid w:val="00392C39"/>
  </w:style>
  <w:style w:type="paragraph" w:styleId="BalloonText">
    <w:name w:val="Balloon Text"/>
    <w:basedOn w:val="Normal"/>
    <w:semiHidden/>
    <w:rsid w:val="00392C3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905D33"/>
    <w:rPr>
      <w:b/>
      <w:bCs w:val="0"/>
    </w:rPr>
  </w:style>
  <w:style w:type="paragraph" w:customStyle="1" w:styleId="Bullet1">
    <w:name w:val="Bullet 1"/>
    <w:basedOn w:val="Normal"/>
    <w:rsid w:val="00AD4E00"/>
    <w:pPr>
      <w:numPr>
        <w:numId w:val="44"/>
      </w:numPr>
    </w:pPr>
  </w:style>
  <w:style w:type="paragraph" w:customStyle="1" w:styleId="StyleHeadingTitleSmallcaps">
    <w:name w:val="Style Heading Title + Small caps"/>
    <w:basedOn w:val="HeadingTitle"/>
    <w:rsid w:val="00A96E07"/>
    <w:rPr>
      <w:iCs w:val="0"/>
      <w:smallCaps/>
      <w:kern w:val="32"/>
    </w:rPr>
  </w:style>
  <w:style w:type="character" w:customStyle="1" w:styleId="StyleBold">
    <w:name w:val="Style Bold"/>
    <w:rsid w:val="00A96E07"/>
    <w:rPr>
      <w:b/>
    </w:rPr>
  </w:style>
  <w:style w:type="paragraph" w:customStyle="1" w:styleId="Style1">
    <w:name w:val="Style1"/>
    <w:basedOn w:val="Normal"/>
    <w:rsid w:val="00A96E07"/>
    <w:pPr>
      <w:jc w:val="center"/>
    </w:pPr>
  </w:style>
  <w:style w:type="paragraph" w:customStyle="1" w:styleId="Titles">
    <w:name w:val="Titles"/>
    <w:basedOn w:val="Normal"/>
    <w:autoRedefine/>
    <w:rsid w:val="00A96E07"/>
    <w:rPr>
      <w:b/>
    </w:rPr>
  </w:style>
  <w:style w:type="character" w:customStyle="1" w:styleId="HeaderChar">
    <w:name w:val="Header Char"/>
    <w:link w:val="Header"/>
    <w:uiPriority w:val="99"/>
    <w:rsid w:val="00BB6D25"/>
    <w:rPr>
      <w:rFonts w:ascii="Arial" w:hAnsi="Arial" w:cs="Arial"/>
      <w:bCs/>
      <w:iCs/>
      <w:lang w:val="en-CA"/>
    </w:rPr>
  </w:style>
  <w:style w:type="character" w:styleId="FollowedHyperlink">
    <w:name w:val="FollowedHyperlink"/>
    <w:basedOn w:val="DefaultParagraphFont"/>
    <w:semiHidden/>
    <w:unhideWhenUsed/>
    <w:rsid w:val="00E7394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91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75DDC-4DEC-4ADF-A592-A8CE92AD7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804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Closure Report</vt:lpstr>
    </vt:vector>
  </TitlesOfParts>
  <Company/>
  <LinksUpToDate>false</LinksUpToDate>
  <CharactersWithSpaces>5382</CharactersWithSpaces>
  <SharedDoc>false</SharedDoc>
  <HLinks>
    <vt:vector size="30" baseType="variant">
      <vt:variant>
        <vt:i4>5898287</vt:i4>
      </vt:variant>
      <vt:variant>
        <vt:i4>102</vt:i4>
      </vt:variant>
      <vt:variant>
        <vt:i4>0</vt:i4>
      </vt:variant>
      <vt:variant>
        <vt:i4>5</vt:i4>
      </vt:variant>
      <vt:variant>
        <vt:lpwstr>http://www.ocio.gov.nl.ca/ocio/pmo/project_closure_report_template.DOC</vt:lpwstr>
      </vt:variant>
      <vt:variant>
        <vt:lpwstr/>
      </vt:variant>
      <vt:variant>
        <vt:i4>6160443</vt:i4>
      </vt:variant>
      <vt:variant>
        <vt:i4>99</vt:i4>
      </vt:variant>
      <vt:variant>
        <vt:i4>0</vt:i4>
      </vt:variant>
      <vt:variant>
        <vt:i4>5</vt:i4>
      </vt:variant>
      <vt:variant>
        <vt:lpwstr>mailto:OCIOISC@gov.nl.ca</vt:lpwstr>
      </vt:variant>
      <vt:variant>
        <vt:lpwstr/>
      </vt:variant>
      <vt:variant>
        <vt:i4>6815772</vt:i4>
      </vt:variant>
      <vt:variant>
        <vt:i4>96</vt:i4>
      </vt:variant>
      <vt:variant>
        <vt:i4>0</vt:i4>
      </vt:variant>
      <vt:variant>
        <vt:i4>5</vt:i4>
      </vt:variant>
      <vt:variant>
        <vt:lpwstr>mailto:ADChange@gov.nl.ca</vt:lpwstr>
      </vt:variant>
      <vt:variant>
        <vt:lpwstr/>
      </vt:variant>
      <vt:variant>
        <vt:i4>6815772</vt:i4>
      </vt:variant>
      <vt:variant>
        <vt:i4>81</vt:i4>
      </vt:variant>
      <vt:variant>
        <vt:i4>0</vt:i4>
      </vt:variant>
      <vt:variant>
        <vt:i4>5</vt:i4>
      </vt:variant>
      <vt:variant>
        <vt:lpwstr>mailto:ADChange@gov.nl.ca</vt:lpwstr>
      </vt:variant>
      <vt:variant>
        <vt:lpwstr/>
      </vt:variant>
      <vt:variant>
        <vt:i4>2752520</vt:i4>
      </vt:variant>
      <vt:variant>
        <vt:i4>0</vt:i4>
      </vt:variant>
      <vt:variant>
        <vt:i4>0</vt:i4>
      </vt:variant>
      <vt:variant>
        <vt:i4>5</vt:i4>
      </vt:variant>
      <vt:variant>
        <vt:lpwstr>mailto:OCIO-PMO@gov.nl.ca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Closure Report</dc:title>
  <cp:lastModifiedBy>Kevin Lapointe</cp:lastModifiedBy>
  <cp:revision>20</cp:revision>
  <cp:lastPrinted>2011-05-17T16:59:00Z</cp:lastPrinted>
  <dcterms:created xsi:type="dcterms:W3CDTF">2024-03-20T20:51:00Z</dcterms:created>
  <dcterms:modified xsi:type="dcterms:W3CDTF">2025-03-27T19:23:00Z</dcterms:modified>
</cp:coreProperties>
</file>